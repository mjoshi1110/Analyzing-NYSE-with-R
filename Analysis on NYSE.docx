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rPr>
        <w:id w:val="478816382"/>
        <w:docPartObj>
          <w:docPartGallery w:val="Cover Pages"/>
          <w:docPartUnique/>
        </w:docPartObj>
      </w:sdtPr>
      <w:sdtEndPr/>
      <w:sdtContent>
        <w:p w14:paraId="5153CD89" w14:textId="77777777" w:rsidR="007C02FB" w:rsidRPr="00B9543A" w:rsidRDefault="007C02FB" w:rsidP="00710EF8">
          <w:pPr>
            <w:spacing w:line="480" w:lineRule="auto"/>
            <w:rPr>
              <w:rFonts w:ascii="Times" w:hAnsi="Times"/>
            </w:rPr>
          </w:pPr>
          <w:r w:rsidRPr="00B9543A">
            <w:rPr>
              <w:rFonts w:ascii="Times" w:hAnsi="Times"/>
              <w:noProof/>
            </w:rPr>
            <mc:AlternateContent>
              <mc:Choice Requires="wps">
                <w:drawing>
                  <wp:anchor distT="0" distB="0" distL="114300" distR="114300" simplePos="0" relativeHeight="251659264" behindDoc="0" locked="0" layoutInCell="1" allowOverlap="1" wp14:anchorId="75BB073B" wp14:editId="1FAFCE8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7C02FB" w:rsidRPr="00B9543A" w14:paraId="4BE1ED64" w14:textId="77777777" w:rsidTr="00D47F14">
                                  <w:trPr>
                                    <w:jc w:val="center"/>
                                  </w:trPr>
                                  <w:tc>
                                    <w:tcPr>
                                      <w:tcW w:w="2568" w:type="pct"/>
                                      <w:vAlign w:val="center"/>
                                    </w:tcPr>
                                    <w:p w14:paraId="0E5D7868" w14:textId="7141A3E1" w:rsidR="007C02FB" w:rsidRPr="00B9543A" w:rsidRDefault="00D47F14">
                                      <w:pPr>
                                        <w:jc w:val="right"/>
                                        <w:rPr>
                                          <w:rFonts w:ascii="Times" w:hAnsi="Times"/>
                                        </w:rPr>
                                      </w:pPr>
                                      <w:r w:rsidRPr="00B9543A">
                                        <w:rPr>
                                          <w:rFonts w:ascii="Times" w:hAnsi="Times"/>
                                          <w:noProof/>
                                        </w:rPr>
                                        <w:drawing>
                                          <wp:inline distT="0" distB="0" distL="0" distR="0" wp14:anchorId="7E38F049" wp14:editId="10A4D829">
                                            <wp:extent cx="3222513" cy="49582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ging Bull &amp; Fearless Girl.jpg"/>
                                                    <pic:cNvPicPr/>
                                                  </pic:nvPicPr>
                                                  <pic:blipFill>
                                                    <a:blip r:embed="rId7">
                                                      <a:extLst>
                                                        <a:ext uri="{28A0092B-C50C-407E-A947-70E740481C1C}">
                                                          <a14:useLocalDpi xmlns:a14="http://schemas.microsoft.com/office/drawing/2010/main" val="0"/>
                                                        </a:ext>
                                                      </a:extLst>
                                                    </a:blip>
                                                    <a:stretch>
                                                      <a:fillRect/>
                                                    </a:stretch>
                                                  </pic:blipFill>
                                                  <pic:spPr>
                                                    <a:xfrm>
                                                      <a:off x="0" y="0"/>
                                                      <a:ext cx="3263348" cy="5021090"/>
                                                    </a:xfrm>
                                                    <a:prstGeom prst="rect">
                                                      <a:avLst/>
                                                    </a:prstGeom>
                                                  </pic:spPr>
                                                </pic:pic>
                                              </a:graphicData>
                                            </a:graphic>
                                          </wp:inline>
                                        </w:drawing>
                                      </w:r>
                                    </w:p>
                                    <w:sdt>
                                      <w:sdtPr>
                                        <w:rPr>
                                          <w:rFonts w:ascii="Times" w:hAnsi="Times"/>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2E0DC2A" w14:textId="77777777" w:rsidR="007C02FB" w:rsidRPr="00B9543A" w:rsidRDefault="006D01B4">
                                          <w:pPr>
                                            <w:pStyle w:val="NoSpacing"/>
                                            <w:spacing w:line="312" w:lineRule="auto"/>
                                            <w:jc w:val="right"/>
                                            <w:rPr>
                                              <w:rFonts w:ascii="Times" w:hAnsi="Times"/>
                                              <w:caps/>
                                              <w:color w:val="191919" w:themeColor="text1" w:themeTint="E6"/>
                                              <w:sz w:val="24"/>
                                              <w:szCs w:val="24"/>
                                            </w:rPr>
                                          </w:pPr>
                                          <w:r w:rsidRPr="00B9543A">
                                            <w:rPr>
                                              <w:rFonts w:ascii="Times" w:hAnsi="Times"/>
                                              <w:caps/>
                                              <w:color w:val="191919" w:themeColor="text1" w:themeTint="E6"/>
                                              <w:sz w:val="24"/>
                                              <w:szCs w:val="24"/>
                                            </w:rPr>
                                            <w:t xml:space="preserve">BREAKING DOWN </w:t>
                                          </w:r>
                                          <w:r w:rsidR="00CD6730" w:rsidRPr="00B9543A">
                                            <w:rPr>
                                              <w:rFonts w:ascii="Times" w:hAnsi="Times"/>
                                              <w:caps/>
                                              <w:color w:val="191919" w:themeColor="text1" w:themeTint="E6"/>
                                              <w:sz w:val="24"/>
                                              <w:szCs w:val="24"/>
                                            </w:rPr>
                                            <w:t>“</w:t>
                                          </w:r>
                                          <w:r w:rsidR="00B32FD0" w:rsidRPr="00B9543A">
                                            <w:rPr>
                                              <w:rFonts w:ascii="Times" w:hAnsi="Times"/>
                                              <w:caps/>
                                              <w:color w:val="191919" w:themeColor="text1" w:themeTint="E6"/>
                                              <w:sz w:val="24"/>
                                              <w:szCs w:val="24"/>
                                            </w:rPr>
                                            <w:t>new york stock exchange</w:t>
                                          </w:r>
                                          <w:r w:rsidR="00CD6730" w:rsidRPr="00B9543A">
                                            <w:rPr>
                                              <w:rFonts w:ascii="Times" w:hAnsi="Times"/>
                                              <w:caps/>
                                              <w:color w:val="191919" w:themeColor="text1" w:themeTint="E6"/>
                                              <w:sz w:val="24"/>
                                              <w:szCs w:val="24"/>
                                            </w:rPr>
                                            <w:t xml:space="preserve"> - NYSE”</w:t>
                                          </w:r>
                                        </w:p>
                                      </w:sdtContent>
                                    </w:sdt>
                                    <w:sdt>
                                      <w:sdtPr>
                                        <w:rPr>
                                          <w:rFonts w:ascii="Times" w:hAnsi="Times"/>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76AFB71" w14:textId="77777777" w:rsidR="007C02FB" w:rsidRPr="00B9543A" w:rsidRDefault="00BC2CB8" w:rsidP="00BC2CB8">
                                          <w:pPr>
                                            <w:jc w:val="right"/>
                                            <w:rPr>
                                              <w:rFonts w:ascii="Times" w:hAnsi="Times"/>
                                            </w:rPr>
                                          </w:pPr>
                                          <w:r w:rsidRPr="00B9543A">
                                            <w:rPr>
                                              <w:rFonts w:ascii="Times" w:hAnsi="Times"/>
                                              <w:color w:val="000000" w:themeColor="text1"/>
                                            </w:rPr>
                                            <w:t>SUBMITTED TO: DR. SHILPA BALAN</w:t>
                                          </w:r>
                                        </w:p>
                                      </w:sdtContent>
                                    </w:sdt>
                                  </w:tc>
                                  <w:tc>
                                    <w:tcPr>
                                      <w:tcW w:w="2432" w:type="pct"/>
                                      <w:vAlign w:val="center"/>
                                    </w:tcPr>
                                    <w:p w14:paraId="5E3D0321" w14:textId="77777777" w:rsidR="007C02FB" w:rsidRPr="00B9543A" w:rsidRDefault="007C02FB">
                                      <w:pPr>
                                        <w:pStyle w:val="NoSpacing"/>
                                        <w:rPr>
                                          <w:rFonts w:ascii="Times" w:hAnsi="Times"/>
                                          <w:caps/>
                                          <w:color w:val="ED7D31" w:themeColor="accent2"/>
                                          <w:sz w:val="24"/>
                                          <w:szCs w:val="24"/>
                                        </w:rPr>
                                      </w:pPr>
                                      <w:r w:rsidRPr="00B9543A">
                                        <w:rPr>
                                          <w:rFonts w:ascii="Times" w:hAnsi="Times"/>
                                          <w:caps/>
                                          <w:color w:val="ED7D31" w:themeColor="accent2"/>
                                          <w:sz w:val="24"/>
                                          <w:szCs w:val="24"/>
                                        </w:rPr>
                                        <w:t>Abstract</w:t>
                                      </w:r>
                                    </w:p>
                                    <w:p w14:paraId="65ADE42D" w14:textId="5402EBEE" w:rsidR="007C02FB" w:rsidRPr="00B9543A" w:rsidRDefault="00B32FD0" w:rsidP="00B4057C">
                                      <w:pPr>
                                        <w:rPr>
                                          <w:rFonts w:ascii="Times" w:eastAsia="Times New Roman" w:hAnsi="Times"/>
                                        </w:rPr>
                                      </w:pPr>
                                      <w:r w:rsidRPr="00B9543A">
                                        <w:rPr>
                                          <w:rFonts w:ascii="Times" w:hAnsi="Times"/>
                                          <w:color w:val="000000" w:themeColor="text1"/>
                                        </w:rPr>
                                        <w:t xml:space="preserve">Can trading be fully automated? </w:t>
                                      </w:r>
                                      <w:r w:rsidR="00B4057C" w:rsidRPr="00B9543A">
                                        <w:rPr>
                                          <w:rFonts w:ascii="Times" w:eastAsia="Times New Roman" w:hAnsi="Times"/>
                                          <w:shd w:val="clear" w:color="auto" w:fill="FFFFFF"/>
                                        </w:rPr>
                                        <w:t>It is said that 30% of traffic on stocks is already generated by machines</w:t>
                                      </w:r>
                                      <w:r w:rsidR="00B4057C" w:rsidRPr="00B9543A">
                                        <w:rPr>
                                          <w:rFonts w:ascii="Times" w:eastAsia="Times New Roman" w:hAnsi="Times"/>
                                        </w:rPr>
                                        <w:t xml:space="preserve">. </w:t>
                                      </w:r>
                                      <w:r w:rsidR="002D0369" w:rsidRPr="00B9543A">
                                        <w:rPr>
                                          <w:rFonts w:ascii="Times" w:eastAsia="Times New Roman" w:hAnsi="Times"/>
                                        </w:rPr>
                                        <w:t xml:space="preserve">Using </w:t>
                                      </w:r>
                                      <w:r w:rsidR="00D47F14" w:rsidRPr="00B9543A">
                                        <w:rPr>
                                          <w:rFonts w:ascii="Times" w:eastAsia="Times New Roman" w:hAnsi="Times"/>
                                        </w:rPr>
                                        <w:t>R,</w:t>
                                      </w:r>
                                      <w:r w:rsidR="002D0369" w:rsidRPr="00B9543A">
                                        <w:rPr>
                                          <w:rFonts w:ascii="Times" w:eastAsia="Times New Roman" w:hAnsi="Times"/>
                                        </w:rPr>
                                        <w:t xml:space="preserve"> </w:t>
                                      </w:r>
                                      <w:r w:rsidR="002D0369" w:rsidRPr="00B9543A">
                                        <w:rPr>
                                          <w:rFonts w:ascii="Times" w:hAnsi="Times"/>
                                          <w:color w:val="000000" w:themeColor="text1"/>
                                        </w:rPr>
                                        <w:t>w</w:t>
                                      </w:r>
                                      <w:r w:rsidR="00C657AE" w:rsidRPr="00B9543A">
                                        <w:rPr>
                                          <w:rFonts w:ascii="Times" w:hAnsi="Times"/>
                                          <w:color w:val="000000" w:themeColor="text1"/>
                                        </w:rPr>
                                        <w:t>e will try to fetch some interesting insights based on historic data</w:t>
                                      </w:r>
                                      <w:r w:rsidR="002D0369" w:rsidRPr="00B9543A">
                                        <w:rPr>
                                          <w:rFonts w:ascii="Times" w:hAnsi="Times"/>
                                          <w:color w:val="000000" w:themeColor="text1"/>
                                        </w:rPr>
                                        <w:t xml:space="preserve"> about NYSE</w:t>
                                      </w:r>
                                      <w:r w:rsidR="00C657AE" w:rsidRPr="00B9543A">
                                        <w:rPr>
                                          <w:rFonts w:ascii="Times" w:hAnsi="Times"/>
                                          <w:color w:val="000000" w:themeColor="text1"/>
                                        </w:rPr>
                                        <w:t xml:space="preserve"> like ROI, </w:t>
                                      </w:r>
                                      <w:r w:rsidR="00BC2CB8" w:rsidRPr="00B9543A">
                                        <w:rPr>
                                          <w:rFonts w:ascii="Times" w:hAnsi="Times"/>
                                          <w:color w:val="000000" w:themeColor="text1"/>
                                        </w:rPr>
                                        <w:t xml:space="preserve">chance of </w:t>
                                      </w:r>
                                      <w:r w:rsidR="00B4057C" w:rsidRPr="00B9543A">
                                        <w:rPr>
                                          <w:rFonts w:ascii="Times" w:hAnsi="Times"/>
                                          <w:color w:val="000000" w:themeColor="text1"/>
                                        </w:rPr>
                                        <w:t>bankruptcy</w:t>
                                      </w:r>
                                      <w:r w:rsidR="00BC2CB8" w:rsidRPr="00B9543A">
                                        <w:rPr>
                                          <w:rFonts w:ascii="Times" w:hAnsi="Times"/>
                                          <w:color w:val="000000" w:themeColor="text1"/>
                                        </w:rPr>
                                        <w:t>, under-valued and/or over-valued companies</w:t>
                                      </w:r>
                                      <w:r w:rsidR="00B4057C" w:rsidRPr="00B9543A">
                                        <w:rPr>
                                          <w:rFonts w:ascii="Times" w:hAnsi="Times"/>
                                          <w:color w:val="000000" w:themeColor="text1"/>
                                        </w:rPr>
                                        <w:t>.</w:t>
                                      </w:r>
                                    </w:p>
                                    <w:sdt>
                                      <w:sdtPr>
                                        <w:rPr>
                                          <w:rFonts w:ascii="Times" w:hAnsi="Times"/>
                                          <w:color w:val="ED7D31"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B176E5C" w14:textId="77777777" w:rsidR="007C02FB" w:rsidRPr="00B9543A" w:rsidRDefault="00DF7D7D">
                                          <w:pPr>
                                            <w:pStyle w:val="NoSpacing"/>
                                            <w:rPr>
                                              <w:rFonts w:ascii="Times" w:hAnsi="Times"/>
                                              <w:color w:val="ED7D31" w:themeColor="accent2"/>
                                              <w:sz w:val="24"/>
                                              <w:szCs w:val="24"/>
                                            </w:rPr>
                                          </w:pPr>
                                          <w:r w:rsidRPr="00B9543A">
                                            <w:rPr>
                                              <w:rFonts w:ascii="Times" w:hAnsi="Times"/>
                                              <w:color w:val="ED7D31" w:themeColor="accent2"/>
                                              <w:sz w:val="24"/>
                                              <w:szCs w:val="24"/>
                                            </w:rPr>
                                            <w:t>Manali Joshi</w:t>
                                          </w:r>
                                        </w:p>
                                      </w:sdtContent>
                                    </w:sdt>
                                    <w:p w14:paraId="2CF19B5C" w14:textId="77777777" w:rsidR="007C02FB" w:rsidRPr="00B9543A" w:rsidRDefault="00E7282D" w:rsidP="00DF7D7D">
                                      <w:pPr>
                                        <w:pStyle w:val="NoSpacing"/>
                                        <w:rPr>
                                          <w:rFonts w:ascii="Times" w:hAnsi="Times"/>
                                          <w:sz w:val="24"/>
                                          <w:szCs w:val="24"/>
                                        </w:rPr>
                                      </w:pPr>
                                      <w:sdt>
                                        <w:sdtPr>
                                          <w:rPr>
                                            <w:rFonts w:ascii="Times" w:hAnsi="Times"/>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7D7D" w:rsidRPr="00B9543A">
                                            <w:rPr>
                                              <w:rFonts w:ascii="Times" w:hAnsi="Times"/>
                                              <w:color w:val="44546A" w:themeColor="text2"/>
                                              <w:sz w:val="24"/>
                                              <w:szCs w:val="24"/>
                                            </w:rPr>
                                            <w:t>CIS: 5270 – Business Intelligence</w:t>
                                          </w:r>
                                        </w:sdtContent>
                                      </w:sdt>
                                    </w:p>
                                  </w:tc>
                                </w:tr>
                              </w:tbl>
                              <w:p w14:paraId="355CEE6B" w14:textId="77777777" w:rsidR="007C02FB" w:rsidRPr="00B9543A" w:rsidRDefault="007C02FB">
                                <w:pPr>
                                  <w:rPr>
                                    <w:rFonts w:ascii="Times" w:hAnsi="Tim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5BB073B"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7C02FB" w:rsidRPr="00B9543A" w14:paraId="4BE1ED64" w14:textId="77777777" w:rsidTr="00D47F14">
                            <w:trPr>
                              <w:jc w:val="center"/>
                            </w:trPr>
                            <w:tc>
                              <w:tcPr>
                                <w:tcW w:w="2568" w:type="pct"/>
                                <w:vAlign w:val="center"/>
                              </w:tcPr>
                              <w:p w14:paraId="0E5D7868" w14:textId="7141A3E1" w:rsidR="007C02FB" w:rsidRPr="00B9543A" w:rsidRDefault="00D47F14">
                                <w:pPr>
                                  <w:jc w:val="right"/>
                                  <w:rPr>
                                    <w:rFonts w:ascii="Times" w:hAnsi="Times"/>
                                  </w:rPr>
                                </w:pPr>
                                <w:r w:rsidRPr="00B9543A">
                                  <w:rPr>
                                    <w:rFonts w:ascii="Times" w:hAnsi="Times"/>
                                    <w:noProof/>
                                  </w:rPr>
                                  <w:drawing>
                                    <wp:inline distT="0" distB="0" distL="0" distR="0" wp14:anchorId="7E38F049" wp14:editId="10A4D829">
                                      <wp:extent cx="3222513" cy="49582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ging Bull &amp; Fearless Girl.jpg"/>
                                              <pic:cNvPicPr/>
                                            </pic:nvPicPr>
                                            <pic:blipFill>
                                              <a:blip r:embed="rId7">
                                                <a:extLst>
                                                  <a:ext uri="{28A0092B-C50C-407E-A947-70E740481C1C}">
                                                    <a14:useLocalDpi xmlns:a14="http://schemas.microsoft.com/office/drawing/2010/main" val="0"/>
                                                  </a:ext>
                                                </a:extLst>
                                              </a:blip>
                                              <a:stretch>
                                                <a:fillRect/>
                                              </a:stretch>
                                            </pic:blipFill>
                                            <pic:spPr>
                                              <a:xfrm>
                                                <a:off x="0" y="0"/>
                                                <a:ext cx="3263348" cy="5021090"/>
                                              </a:xfrm>
                                              <a:prstGeom prst="rect">
                                                <a:avLst/>
                                              </a:prstGeom>
                                            </pic:spPr>
                                          </pic:pic>
                                        </a:graphicData>
                                      </a:graphic>
                                    </wp:inline>
                                  </w:drawing>
                                </w:r>
                              </w:p>
                              <w:sdt>
                                <w:sdtPr>
                                  <w:rPr>
                                    <w:rFonts w:ascii="Times" w:hAnsi="Times"/>
                                    <w:caps/>
                                    <w:color w:val="191919" w:themeColor="text1" w:themeTint="E6"/>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2E0DC2A" w14:textId="77777777" w:rsidR="007C02FB" w:rsidRPr="00B9543A" w:rsidRDefault="006D01B4">
                                    <w:pPr>
                                      <w:pStyle w:val="NoSpacing"/>
                                      <w:spacing w:line="312" w:lineRule="auto"/>
                                      <w:jc w:val="right"/>
                                      <w:rPr>
                                        <w:rFonts w:ascii="Times" w:hAnsi="Times"/>
                                        <w:caps/>
                                        <w:color w:val="191919" w:themeColor="text1" w:themeTint="E6"/>
                                        <w:sz w:val="24"/>
                                        <w:szCs w:val="24"/>
                                      </w:rPr>
                                    </w:pPr>
                                    <w:r w:rsidRPr="00B9543A">
                                      <w:rPr>
                                        <w:rFonts w:ascii="Times" w:hAnsi="Times"/>
                                        <w:caps/>
                                        <w:color w:val="191919" w:themeColor="text1" w:themeTint="E6"/>
                                        <w:sz w:val="24"/>
                                        <w:szCs w:val="24"/>
                                      </w:rPr>
                                      <w:t xml:space="preserve">BREAKING DOWN </w:t>
                                    </w:r>
                                    <w:r w:rsidR="00CD6730" w:rsidRPr="00B9543A">
                                      <w:rPr>
                                        <w:rFonts w:ascii="Times" w:hAnsi="Times"/>
                                        <w:caps/>
                                        <w:color w:val="191919" w:themeColor="text1" w:themeTint="E6"/>
                                        <w:sz w:val="24"/>
                                        <w:szCs w:val="24"/>
                                      </w:rPr>
                                      <w:t>“</w:t>
                                    </w:r>
                                    <w:r w:rsidR="00B32FD0" w:rsidRPr="00B9543A">
                                      <w:rPr>
                                        <w:rFonts w:ascii="Times" w:hAnsi="Times"/>
                                        <w:caps/>
                                        <w:color w:val="191919" w:themeColor="text1" w:themeTint="E6"/>
                                        <w:sz w:val="24"/>
                                        <w:szCs w:val="24"/>
                                      </w:rPr>
                                      <w:t>new york stock exchange</w:t>
                                    </w:r>
                                    <w:r w:rsidR="00CD6730" w:rsidRPr="00B9543A">
                                      <w:rPr>
                                        <w:rFonts w:ascii="Times" w:hAnsi="Times"/>
                                        <w:caps/>
                                        <w:color w:val="191919" w:themeColor="text1" w:themeTint="E6"/>
                                        <w:sz w:val="24"/>
                                        <w:szCs w:val="24"/>
                                      </w:rPr>
                                      <w:t xml:space="preserve"> - NYSE”</w:t>
                                    </w:r>
                                  </w:p>
                                </w:sdtContent>
                              </w:sdt>
                              <w:sdt>
                                <w:sdtPr>
                                  <w:rPr>
                                    <w:rFonts w:ascii="Times" w:hAnsi="Times"/>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76AFB71" w14:textId="77777777" w:rsidR="007C02FB" w:rsidRPr="00B9543A" w:rsidRDefault="00BC2CB8" w:rsidP="00BC2CB8">
                                    <w:pPr>
                                      <w:jc w:val="right"/>
                                      <w:rPr>
                                        <w:rFonts w:ascii="Times" w:hAnsi="Times"/>
                                      </w:rPr>
                                    </w:pPr>
                                    <w:r w:rsidRPr="00B9543A">
                                      <w:rPr>
                                        <w:rFonts w:ascii="Times" w:hAnsi="Times"/>
                                        <w:color w:val="000000" w:themeColor="text1"/>
                                      </w:rPr>
                                      <w:t>SUBMITTED TO: DR. SHILPA BALAN</w:t>
                                    </w:r>
                                  </w:p>
                                </w:sdtContent>
                              </w:sdt>
                            </w:tc>
                            <w:tc>
                              <w:tcPr>
                                <w:tcW w:w="2432" w:type="pct"/>
                                <w:vAlign w:val="center"/>
                              </w:tcPr>
                              <w:p w14:paraId="5E3D0321" w14:textId="77777777" w:rsidR="007C02FB" w:rsidRPr="00B9543A" w:rsidRDefault="007C02FB">
                                <w:pPr>
                                  <w:pStyle w:val="NoSpacing"/>
                                  <w:rPr>
                                    <w:rFonts w:ascii="Times" w:hAnsi="Times"/>
                                    <w:caps/>
                                    <w:color w:val="ED7D31" w:themeColor="accent2"/>
                                    <w:sz w:val="24"/>
                                    <w:szCs w:val="24"/>
                                  </w:rPr>
                                </w:pPr>
                                <w:r w:rsidRPr="00B9543A">
                                  <w:rPr>
                                    <w:rFonts w:ascii="Times" w:hAnsi="Times"/>
                                    <w:caps/>
                                    <w:color w:val="ED7D31" w:themeColor="accent2"/>
                                    <w:sz w:val="24"/>
                                    <w:szCs w:val="24"/>
                                  </w:rPr>
                                  <w:t>Abstract</w:t>
                                </w:r>
                              </w:p>
                              <w:p w14:paraId="65ADE42D" w14:textId="5402EBEE" w:rsidR="007C02FB" w:rsidRPr="00B9543A" w:rsidRDefault="00B32FD0" w:rsidP="00B4057C">
                                <w:pPr>
                                  <w:rPr>
                                    <w:rFonts w:ascii="Times" w:eastAsia="Times New Roman" w:hAnsi="Times"/>
                                  </w:rPr>
                                </w:pPr>
                                <w:r w:rsidRPr="00B9543A">
                                  <w:rPr>
                                    <w:rFonts w:ascii="Times" w:hAnsi="Times"/>
                                    <w:color w:val="000000" w:themeColor="text1"/>
                                  </w:rPr>
                                  <w:t xml:space="preserve">Can trading be fully automated? </w:t>
                                </w:r>
                                <w:r w:rsidR="00B4057C" w:rsidRPr="00B9543A">
                                  <w:rPr>
                                    <w:rFonts w:ascii="Times" w:eastAsia="Times New Roman" w:hAnsi="Times"/>
                                    <w:shd w:val="clear" w:color="auto" w:fill="FFFFFF"/>
                                  </w:rPr>
                                  <w:t>It is said that 30% of traffic on stocks is already generated by machines</w:t>
                                </w:r>
                                <w:r w:rsidR="00B4057C" w:rsidRPr="00B9543A">
                                  <w:rPr>
                                    <w:rFonts w:ascii="Times" w:eastAsia="Times New Roman" w:hAnsi="Times"/>
                                  </w:rPr>
                                  <w:t xml:space="preserve">. </w:t>
                                </w:r>
                                <w:r w:rsidR="002D0369" w:rsidRPr="00B9543A">
                                  <w:rPr>
                                    <w:rFonts w:ascii="Times" w:eastAsia="Times New Roman" w:hAnsi="Times"/>
                                  </w:rPr>
                                  <w:t xml:space="preserve">Using </w:t>
                                </w:r>
                                <w:r w:rsidR="00D47F14" w:rsidRPr="00B9543A">
                                  <w:rPr>
                                    <w:rFonts w:ascii="Times" w:eastAsia="Times New Roman" w:hAnsi="Times"/>
                                  </w:rPr>
                                  <w:t>R,</w:t>
                                </w:r>
                                <w:r w:rsidR="002D0369" w:rsidRPr="00B9543A">
                                  <w:rPr>
                                    <w:rFonts w:ascii="Times" w:eastAsia="Times New Roman" w:hAnsi="Times"/>
                                  </w:rPr>
                                  <w:t xml:space="preserve"> </w:t>
                                </w:r>
                                <w:r w:rsidR="002D0369" w:rsidRPr="00B9543A">
                                  <w:rPr>
                                    <w:rFonts w:ascii="Times" w:hAnsi="Times"/>
                                    <w:color w:val="000000" w:themeColor="text1"/>
                                  </w:rPr>
                                  <w:t>w</w:t>
                                </w:r>
                                <w:r w:rsidR="00C657AE" w:rsidRPr="00B9543A">
                                  <w:rPr>
                                    <w:rFonts w:ascii="Times" w:hAnsi="Times"/>
                                    <w:color w:val="000000" w:themeColor="text1"/>
                                  </w:rPr>
                                  <w:t>e will try to fetch some interesting insights based on historic data</w:t>
                                </w:r>
                                <w:r w:rsidR="002D0369" w:rsidRPr="00B9543A">
                                  <w:rPr>
                                    <w:rFonts w:ascii="Times" w:hAnsi="Times"/>
                                    <w:color w:val="000000" w:themeColor="text1"/>
                                  </w:rPr>
                                  <w:t xml:space="preserve"> about NYSE</w:t>
                                </w:r>
                                <w:r w:rsidR="00C657AE" w:rsidRPr="00B9543A">
                                  <w:rPr>
                                    <w:rFonts w:ascii="Times" w:hAnsi="Times"/>
                                    <w:color w:val="000000" w:themeColor="text1"/>
                                  </w:rPr>
                                  <w:t xml:space="preserve"> like ROI, </w:t>
                                </w:r>
                                <w:r w:rsidR="00BC2CB8" w:rsidRPr="00B9543A">
                                  <w:rPr>
                                    <w:rFonts w:ascii="Times" w:hAnsi="Times"/>
                                    <w:color w:val="000000" w:themeColor="text1"/>
                                  </w:rPr>
                                  <w:t xml:space="preserve">chance of </w:t>
                                </w:r>
                                <w:r w:rsidR="00B4057C" w:rsidRPr="00B9543A">
                                  <w:rPr>
                                    <w:rFonts w:ascii="Times" w:hAnsi="Times"/>
                                    <w:color w:val="000000" w:themeColor="text1"/>
                                  </w:rPr>
                                  <w:t>bankruptcy</w:t>
                                </w:r>
                                <w:r w:rsidR="00BC2CB8" w:rsidRPr="00B9543A">
                                  <w:rPr>
                                    <w:rFonts w:ascii="Times" w:hAnsi="Times"/>
                                    <w:color w:val="000000" w:themeColor="text1"/>
                                  </w:rPr>
                                  <w:t>, under-valued and/or over-valued companies</w:t>
                                </w:r>
                                <w:r w:rsidR="00B4057C" w:rsidRPr="00B9543A">
                                  <w:rPr>
                                    <w:rFonts w:ascii="Times" w:hAnsi="Times"/>
                                    <w:color w:val="000000" w:themeColor="text1"/>
                                  </w:rPr>
                                  <w:t>.</w:t>
                                </w:r>
                              </w:p>
                              <w:sdt>
                                <w:sdtPr>
                                  <w:rPr>
                                    <w:rFonts w:ascii="Times" w:hAnsi="Times"/>
                                    <w:color w:val="ED7D31" w:themeColor="accent2"/>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B176E5C" w14:textId="77777777" w:rsidR="007C02FB" w:rsidRPr="00B9543A" w:rsidRDefault="00DF7D7D">
                                    <w:pPr>
                                      <w:pStyle w:val="NoSpacing"/>
                                      <w:rPr>
                                        <w:rFonts w:ascii="Times" w:hAnsi="Times"/>
                                        <w:color w:val="ED7D31" w:themeColor="accent2"/>
                                        <w:sz w:val="24"/>
                                        <w:szCs w:val="24"/>
                                      </w:rPr>
                                    </w:pPr>
                                    <w:r w:rsidRPr="00B9543A">
                                      <w:rPr>
                                        <w:rFonts w:ascii="Times" w:hAnsi="Times"/>
                                        <w:color w:val="ED7D31" w:themeColor="accent2"/>
                                        <w:sz w:val="24"/>
                                        <w:szCs w:val="24"/>
                                      </w:rPr>
                                      <w:t>Manali Joshi</w:t>
                                    </w:r>
                                  </w:p>
                                </w:sdtContent>
                              </w:sdt>
                              <w:p w14:paraId="2CF19B5C" w14:textId="77777777" w:rsidR="007C02FB" w:rsidRPr="00B9543A" w:rsidRDefault="00E7282D" w:rsidP="00DF7D7D">
                                <w:pPr>
                                  <w:pStyle w:val="NoSpacing"/>
                                  <w:rPr>
                                    <w:rFonts w:ascii="Times" w:hAnsi="Times"/>
                                    <w:sz w:val="24"/>
                                    <w:szCs w:val="24"/>
                                  </w:rPr>
                                </w:pPr>
                                <w:sdt>
                                  <w:sdtPr>
                                    <w:rPr>
                                      <w:rFonts w:ascii="Times" w:hAnsi="Times"/>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F7D7D" w:rsidRPr="00B9543A">
                                      <w:rPr>
                                        <w:rFonts w:ascii="Times" w:hAnsi="Times"/>
                                        <w:color w:val="44546A" w:themeColor="text2"/>
                                        <w:sz w:val="24"/>
                                        <w:szCs w:val="24"/>
                                      </w:rPr>
                                      <w:t>CIS: 5270 – Business Intelligence</w:t>
                                    </w:r>
                                  </w:sdtContent>
                                </w:sdt>
                              </w:p>
                            </w:tc>
                          </w:tr>
                        </w:tbl>
                        <w:p w14:paraId="355CEE6B" w14:textId="77777777" w:rsidR="007C02FB" w:rsidRPr="00B9543A" w:rsidRDefault="007C02FB">
                          <w:pPr>
                            <w:rPr>
                              <w:rFonts w:ascii="Times" w:hAnsi="Times"/>
                            </w:rPr>
                          </w:pPr>
                        </w:p>
                      </w:txbxContent>
                    </v:textbox>
                    <w10:wrap anchorx="page" anchory="page"/>
                  </v:shape>
                </w:pict>
              </mc:Fallback>
            </mc:AlternateContent>
          </w:r>
          <w:r w:rsidRPr="00B9543A">
            <w:rPr>
              <w:rFonts w:ascii="Times" w:hAnsi="Times"/>
            </w:rPr>
            <w:br w:type="page"/>
          </w:r>
        </w:p>
      </w:sdtContent>
    </w:sdt>
    <w:p w14:paraId="5E036CB0" w14:textId="78F83D4B" w:rsidR="00FC3277" w:rsidRPr="00B9543A" w:rsidRDefault="00C17EC2" w:rsidP="00710EF8">
      <w:pPr>
        <w:widowControl w:val="0"/>
        <w:numPr>
          <w:ilvl w:val="0"/>
          <w:numId w:val="2"/>
        </w:numPr>
        <w:tabs>
          <w:tab w:val="left" w:pos="20"/>
          <w:tab w:val="left" w:pos="281"/>
          <w:tab w:val="left" w:pos="720"/>
        </w:tabs>
        <w:autoSpaceDE w:val="0"/>
        <w:autoSpaceDN w:val="0"/>
        <w:adjustRightInd w:val="0"/>
        <w:spacing w:line="480" w:lineRule="auto"/>
        <w:ind w:left="981" w:hanging="982"/>
        <w:rPr>
          <w:rFonts w:ascii="Times" w:hAnsi="Times"/>
          <w:b/>
          <w:bCs/>
          <w:color w:val="37393C"/>
          <w:u w:val="single"/>
        </w:rPr>
      </w:pPr>
      <w:r w:rsidRPr="00B9543A">
        <w:rPr>
          <w:rFonts w:ascii="Times" w:hAnsi="Times"/>
          <w:b/>
          <w:bCs/>
          <w:color w:val="37393C"/>
          <w:u w:val="single"/>
        </w:rPr>
        <w:lastRenderedPageBreak/>
        <w:t xml:space="preserve">Objective of the </w:t>
      </w:r>
      <w:r w:rsidR="00F91CDB" w:rsidRPr="00B9543A">
        <w:rPr>
          <w:rFonts w:ascii="Times" w:hAnsi="Times"/>
          <w:b/>
          <w:bCs/>
          <w:color w:val="37393C"/>
          <w:u w:val="single"/>
        </w:rPr>
        <w:t>S</w:t>
      </w:r>
      <w:r w:rsidRPr="00B9543A">
        <w:rPr>
          <w:rFonts w:ascii="Times" w:hAnsi="Times"/>
          <w:b/>
          <w:bCs/>
          <w:color w:val="37393C"/>
          <w:u w:val="single"/>
        </w:rPr>
        <w:t>tudy:</w:t>
      </w:r>
    </w:p>
    <w:p w14:paraId="17C3B95B" w14:textId="09646D91"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w:hAnsi="Times"/>
          <w:bCs/>
        </w:rPr>
      </w:pPr>
      <w:r w:rsidRPr="00B9543A">
        <w:rPr>
          <w:rFonts w:ascii="Times" w:hAnsi="Times"/>
          <w:bCs/>
        </w:rPr>
        <w:t xml:space="preserve">Can trading be fully automated? It is said that 30% of traffic on stocks is already generated by machines. Using </w:t>
      </w:r>
      <w:r w:rsidR="00CD5E87" w:rsidRPr="00B9543A">
        <w:rPr>
          <w:rFonts w:ascii="Times" w:hAnsi="Times"/>
          <w:bCs/>
        </w:rPr>
        <w:t>R,</w:t>
      </w:r>
      <w:r w:rsidRPr="00B9543A">
        <w:rPr>
          <w:rFonts w:ascii="Times" w:hAnsi="Times"/>
          <w:bCs/>
        </w:rPr>
        <w:t xml:space="preserve"> we will try to fetch some interesting insights based on historic data about NYSE like ROI, chance of bankruptcy, under-valued and/or over-valued companies. This dataset also contains columns like Effect of Exchange Rate, Earning Before and After Tax, Fixed Assets, Gross Margin &amp; Gross Profit, Investments, Liabilities, Long-Term Debts and Investments, Net Income, Opening and Closing of Stock Prices, Volumes, High, Low. </w:t>
      </w:r>
      <w:r w:rsidR="007669E9" w:rsidRPr="00B9543A">
        <w:rPr>
          <w:rFonts w:ascii="Times" w:hAnsi="Times"/>
          <w:bCs/>
        </w:rPr>
        <w:t>All</w:t>
      </w:r>
      <w:r w:rsidRPr="00B9543A">
        <w:rPr>
          <w:rFonts w:ascii="Times" w:hAnsi="Times"/>
          <w:bCs/>
        </w:rPr>
        <w:t xml:space="preserve"> the previously listed columns have numeric values, so it’s very </w:t>
      </w:r>
      <w:r w:rsidR="00FC3277" w:rsidRPr="00B9543A">
        <w:rPr>
          <w:rFonts w:ascii="Times" w:hAnsi="Times"/>
          <w:bCs/>
        </w:rPr>
        <w:t>favorable</w:t>
      </w:r>
      <w:r w:rsidRPr="00B9543A">
        <w:rPr>
          <w:rFonts w:ascii="Times" w:hAnsi="Times"/>
          <w:bCs/>
        </w:rPr>
        <w:t xml:space="preserve"> for doing statistical analysis using R.  We can predict the best company or listed security to invest into, forecasting of stock prices of companies, comparison of expected profit and actual profit, net income increase or decrease. This analysis will help investors or traders with a detailed view and prediction about New York Stock Exchange.</w:t>
      </w:r>
    </w:p>
    <w:p w14:paraId="4AAA8610" w14:textId="77777777"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rPr>
      </w:pPr>
    </w:p>
    <w:p w14:paraId="0AE601E3" w14:textId="77777777" w:rsidR="00C17EC2" w:rsidRPr="00B9543A" w:rsidRDefault="00C17EC2" w:rsidP="00710EF8">
      <w:pPr>
        <w:widowControl w:val="0"/>
        <w:numPr>
          <w:ilvl w:val="0"/>
          <w:numId w:val="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rPr>
      </w:pPr>
      <w:r w:rsidRPr="00B9543A">
        <w:rPr>
          <w:rFonts w:ascii="Times" w:hAnsi="Times"/>
          <w:b/>
          <w:bCs/>
          <w:u w:val="single"/>
        </w:rPr>
        <w:t>DataSet URL:</w:t>
      </w:r>
      <w:r w:rsidRPr="00B9543A">
        <w:rPr>
          <w:rFonts w:ascii="Times" w:hAnsi="Times"/>
          <w:bCs/>
        </w:rPr>
        <w:t xml:space="preserve"> </w:t>
      </w:r>
      <w:hyperlink r:id="rId8" w:history="1">
        <w:r w:rsidRPr="00B9543A">
          <w:rPr>
            <w:rFonts w:ascii="Times" w:hAnsi="Times"/>
            <w:bCs/>
            <w:u w:val="single"/>
          </w:rPr>
          <w:t>https://www.kaggle.com/dgawlik/nyse</w:t>
        </w:r>
      </w:hyperlink>
    </w:p>
    <w:p w14:paraId="05AD1E7A" w14:textId="77777777" w:rsidR="00C17EC2" w:rsidRPr="00B9543A" w:rsidRDefault="00C17EC2" w:rsidP="00710EF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rPr>
      </w:pPr>
      <w:r w:rsidRPr="00B9543A">
        <w:rPr>
          <w:rFonts w:ascii="Times" w:hAnsi="Times"/>
          <w:b/>
          <w:bCs/>
          <w:u w:val="single"/>
        </w:rPr>
        <w:t>DataSet Format:</w:t>
      </w:r>
      <w:r w:rsidRPr="00B9543A">
        <w:rPr>
          <w:rFonts w:ascii="Times" w:hAnsi="Times"/>
          <w:bCs/>
        </w:rPr>
        <w:t xml:space="preserve"> CSV</w:t>
      </w:r>
    </w:p>
    <w:p w14:paraId="5D76EE9B" w14:textId="77777777"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rPr>
      </w:pPr>
    </w:p>
    <w:p w14:paraId="446D806B" w14:textId="2595FEF0" w:rsidR="00FC3277" w:rsidRPr="00B9543A" w:rsidRDefault="00C17EC2"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
          <w:bCs/>
          <w:u w:val="single"/>
        </w:rPr>
      </w:pPr>
      <w:r w:rsidRPr="00B9543A">
        <w:rPr>
          <w:rFonts w:ascii="Times" w:hAnsi="Times"/>
          <w:b/>
          <w:bCs/>
          <w:u w:val="single"/>
        </w:rPr>
        <w:t xml:space="preserve">About the </w:t>
      </w:r>
      <w:r w:rsidR="00F91CDB" w:rsidRPr="00B9543A">
        <w:rPr>
          <w:rFonts w:ascii="Times" w:hAnsi="Times"/>
          <w:b/>
          <w:bCs/>
          <w:u w:val="single"/>
        </w:rPr>
        <w:t>D</w:t>
      </w:r>
      <w:r w:rsidRPr="00B9543A">
        <w:rPr>
          <w:rFonts w:ascii="Times" w:hAnsi="Times"/>
          <w:b/>
          <w:bCs/>
          <w:u w:val="single"/>
        </w:rPr>
        <w:t>ata</w:t>
      </w:r>
      <w:r w:rsidR="00F91CDB" w:rsidRPr="00B9543A">
        <w:rPr>
          <w:rFonts w:ascii="Times" w:hAnsi="Times"/>
          <w:b/>
          <w:bCs/>
          <w:u w:val="single"/>
        </w:rPr>
        <w:t>S</w:t>
      </w:r>
      <w:r w:rsidRPr="00B9543A">
        <w:rPr>
          <w:rFonts w:ascii="Times" w:hAnsi="Times"/>
          <w:b/>
          <w:bCs/>
          <w:u w:val="single"/>
        </w:rPr>
        <w:t xml:space="preserve">et and </w:t>
      </w:r>
      <w:r w:rsidR="00F91CDB" w:rsidRPr="00B9543A">
        <w:rPr>
          <w:rFonts w:ascii="Times" w:hAnsi="Times"/>
          <w:b/>
          <w:bCs/>
          <w:u w:val="single"/>
        </w:rPr>
        <w:t>P</w:t>
      </w:r>
      <w:r w:rsidRPr="00B9543A">
        <w:rPr>
          <w:rFonts w:ascii="Times" w:hAnsi="Times"/>
          <w:b/>
          <w:bCs/>
          <w:u w:val="single"/>
        </w:rPr>
        <w:t xml:space="preserve">roject </w:t>
      </w:r>
      <w:r w:rsidR="00F91CDB" w:rsidRPr="00B9543A">
        <w:rPr>
          <w:rFonts w:ascii="Times" w:hAnsi="Times"/>
          <w:b/>
          <w:bCs/>
          <w:u w:val="single"/>
        </w:rPr>
        <w:t>T</w:t>
      </w:r>
      <w:r w:rsidRPr="00B9543A">
        <w:rPr>
          <w:rFonts w:ascii="Times" w:hAnsi="Times"/>
          <w:b/>
          <w:bCs/>
          <w:u w:val="single"/>
        </w:rPr>
        <w:t>opic:</w:t>
      </w:r>
    </w:p>
    <w:p w14:paraId="74D6B28B" w14:textId="77777777"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The New York Stock Exchange is an American stock exch</w:t>
      </w:r>
      <w:r w:rsidR="00FC3277" w:rsidRPr="00B9543A">
        <w:rPr>
          <w:rFonts w:ascii="Times" w:hAnsi="Times"/>
          <w:bCs/>
          <w:color w:val="37393C"/>
        </w:rPr>
        <w:t>ange, it is abbreviated as NYSE</w:t>
      </w:r>
    </w:p>
    <w:p w14:paraId="69049741" w14:textId="12B1CB40" w:rsidR="00C17EC2" w:rsidRPr="00B9543A" w:rsidRDefault="007669E9"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and,</w:t>
      </w:r>
      <w:r w:rsidR="00C17EC2" w:rsidRPr="00B9543A">
        <w:rPr>
          <w:rFonts w:ascii="Times" w:hAnsi="Times"/>
          <w:bCs/>
          <w:color w:val="37393C"/>
        </w:rPr>
        <w:t xml:space="preserve"> sometimes called “The Big Board”</w:t>
      </w:r>
    </w:p>
    <w:p w14:paraId="1F370DD2" w14:textId="3759083B"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It is by far the world’s largest stock exchange by marke</w:t>
      </w:r>
      <w:r w:rsidR="00FC3277" w:rsidRPr="00B9543A">
        <w:rPr>
          <w:rFonts w:ascii="Times" w:hAnsi="Times"/>
          <w:bCs/>
          <w:color w:val="37393C"/>
        </w:rPr>
        <w:t xml:space="preserve">t capitalization of </w:t>
      </w:r>
      <w:r w:rsidR="007669E9" w:rsidRPr="00B9543A">
        <w:rPr>
          <w:rFonts w:ascii="Times" w:hAnsi="Times"/>
          <w:bCs/>
          <w:color w:val="37393C"/>
        </w:rPr>
        <w:t>its</w:t>
      </w:r>
      <w:r w:rsidR="00FC3277" w:rsidRPr="00B9543A">
        <w:rPr>
          <w:rFonts w:ascii="Times" w:hAnsi="Times"/>
          <w:bCs/>
          <w:color w:val="37393C"/>
        </w:rPr>
        <w:t xml:space="preserve"> listed</w:t>
      </w:r>
    </w:p>
    <w:p w14:paraId="53337FDD" w14:textId="1E19E4EB"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companies</w:t>
      </w:r>
      <w:r w:rsidR="00FC3277" w:rsidRPr="00B9543A">
        <w:rPr>
          <w:rFonts w:ascii="Times" w:hAnsi="Times"/>
          <w:bCs/>
          <w:color w:val="37393C"/>
        </w:rPr>
        <w:t xml:space="preserve"> </w:t>
      </w:r>
      <w:r w:rsidRPr="00B9543A">
        <w:rPr>
          <w:rFonts w:ascii="Times" w:hAnsi="Times"/>
          <w:bCs/>
          <w:color w:val="37393C"/>
        </w:rPr>
        <w:t>at US$ 19.3 trillion as of June 2016. [1] [2]</w:t>
      </w:r>
    </w:p>
    <w:p w14:paraId="4620A7FC" w14:textId="77777777"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 xml:space="preserve">The NYSE is still by far the most important equity market </w:t>
      </w:r>
      <w:r w:rsidR="00FC3277" w:rsidRPr="00B9543A">
        <w:rPr>
          <w:rFonts w:ascii="Times" w:hAnsi="Times"/>
          <w:bCs/>
          <w:color w:val="37393C"/>
        </w:rPr>
        <w:t>in the world. With a market cap</w:t>
      </w:r>
    </w:p>
    <w:p w14:paraId="38002970" w14:textId="004696DF"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of</w:t>
      </w:r>
      <w:r w:rsidR="00FC3277" w:rsidRPr="00B9543A">
        <w:rPr>
          <w:rFonts w:ascii="Times" w:hAnsi="Times"/>
          <w:bCs/>
          <w:color w:val="37393C"/>
        </w:rPr>
        <w:t xml:space="preserve"> </w:t>
      </w:r>
      <w:r w:rsidRPr="00B9543A">
        <w:rPr>
          <w:rFonts w:ascii="Times" w:hAnsi="Times"/>
          <w:bCs/>
          <w:color w:val="37393C"/>
        </w:rPr>
        <w:t>about $21 trillion, the NYSE about three ti</w:t>
      </w:r>
      <w:r w:rsidR="00FC3277" w:rsidRPr="00B9543A">
        <w:rPr>
          <w:rFonts w:ascii="Times" w:hAnsi="Times"/>
          <w:bCs/>
          <w:color w:val="37393C"/>
        </w:rPr>
        <w:t xml:space="preserve">mes larger than </w:t>
      </w:r>
      <w:r w:rsidR="007669E9" w:rsidRPr="00B9543A">
        <w:rPr>
          <w:rFonts w:ascii="Times" w:hAnsi="Times"/>
          <w:bCs/>
          <w:color w:val="37393C"/>
        </w:rPr>
        <w:t>NASDAQ (</w:t>
      </w:r>
      <w:r w:rsidR="00FC3277" w:rsidRPr="00B9543A">
        <w:rPr>
          <w:rFonts w:ascii="Times" w:hAnsi="Times"/>
          <w:bCs/>
          <w:color w:val="37393C"/>
        </w:rPr>
        <w:t>National</w:t>
      </w:r>
    </w:p>
    <w:p w14:paraId="32C4FA8E" w14:textId="77777777"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Association of</w:t>
      </w:r>
      <w:r w:rsidR="00FC3277" w:rsidRPr="00B9543A">
        <w:rPr>
          <w:rFonts w:ascii="Times" w:hAnsi="Times"/>
          <w:bCs/>
          <w:color w:val="37393C"/>
        </w:rPr>
        <w:t xml:space="preserve"> </w:t>
      </w:r>
      <w:r w:rsidRPr="00B9543A">
        <w:rPr>
          <w:rFonts w:ascii="Times" w:hAnsi="Times"/>
          <w:bCs/>
          <w:color w:val="37393C"/>
        </w:rPr>
        <w:t>Securities Dealers Automated Quotat</w:t>
      </w:r>
      <w:r w:rsidR="00FC3277" w:rsidRPr="00B9543A">
        <w:rPr>
          <w:rFonts w:ascii="Times" w:hAnsi="Times"/>
          <w:bCs/>
          <w:color w:val="37393C"/>
        </w:rPr>
        <w:t>ions), and the two US exchanges</w:t>
      </w:r>
    </w:p>
    <w:p w14:paraId="0E5A4147" w14:textId="77777777"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lastRenderedPageBreak/>
        <w:t>together have a larger</w:t>
      </w:r>
      <w:r w:rsidR="00FC3277" w:rsidRPr="00B9543A">
        <w:rPr>
          <w:rFonts w:ascii="Times" w:hAnsi="Times"/>
          <w:bCs/>
          <w:color w:val="37393C"/>
        </w:rPr>
        <w:t xml:space="preserve"> </w:t>
      </w:r>
      <w:r w:rsidRPr="00B9543A">
        <w:rPr>
          <w:rFonts w:ascii="Times" w:hAnsi="Times"/>
          <w:bCs/>
          <w:color w:val="37393C"/>
        </w:rPr>
        <w:t>market cap than the next ten exc</w:t>
      </w:r>
      <w:r w:rsidR="00FC3277" w:rsidRPr="00B9543A">
        <w:rPr>
          <w:rFonts w:ascii="Times" w:hAnsi="Times"/>
          <w:bCs/>
          <w:color w:val="37393C"/>
        </w:rPr>
        <w:t>hanges combined, which includes</w:t>
      </w:r>
    </w:p>
    <w:p w14:paraId="437872CE" w14:textId="77777777" w:rsidR="00FC3277"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Japan Stock Exchange,</w:t>
      </w:r>
      <w:r w:rsidR="00FC3277" w:rsidRPr="00B9543A">
        <w:rPr>
          <w:rFonts w:ascii="Times" w:hAnsi="Times"/>
          <w:bCs/>
          <w:color w:val="37393C"/>
        </w:rPr>
        <w:t xml:space="preserve"> </w:t>
      </w:r>
      <w:r w:rsidRPr="00B9543A">
        <w:rPr>
          <w:rFonts w:ascii="Times" w:hAnsi="Times"/>
          <w:bCs/>
          <w:color w:val="37393C"/>
        </w:rPr>
        <w:t>London Stock Exchange, Hong</w:t>
      </w:r>
      <w:r w:rsidR="00FC3277" w:rsidRPr="00B9543A">
        <w:rPr>
          <w:rFonts w:ascii="Times" w:hAnsi="Times"/>
          <w:bCs/>
          <w:color w:val="37393C"/>
        </w:rPr>
        <w:t xml:space="preserve"> Kong Stock Exchange &amp; Shanghai</w:t>
      </w:r>
    </w:p>
    <w:p w14:paraId="25C7D714" w14:textId="7ED90FDD"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Stock Exchange. [3]</w:t>
      </w:r>
    </w:p>
    <w:p w14:paraId="7E92EDBB" w14:textId="77777777"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w:hAnsi="Times"/>
          <w:bCs/>
        </w:rPr>
      </w:pPr>
      <w:r w:rsidRPr="00B9543A">
        <w:rPr>
          <w:rFonts w:ascii="Times" w:hAnsi="Times"/>
          <w:bCs/>
          <w:color w:val="37393C"/>
        </w:rPr>
        <w:t>The New York Stock Exchange Dataset consists of following files:</w:t>
      </w:r>
    </w:p>
    <w:p w14:paraId="65B72C79" w14:textId="77777777"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rPr>
      </w:pPr>
      <w:r w:rsidRPr="00B9543A">
        <w:rPr>
          <w:rFonts w:ascii="Times" w:hAnsi="Times"/>
          <w:bCs/>
          <w:color w:val="37393C"/>
        </w:rPr>
        <w:tab/>
        <w:t>•</w:t>
      </w:r>
      <w:r w:rsidRPr="00B9543A">
        <w:rPr>
          <w:rFonts w:ascii="Times" w:hAnsi="Times"/>
          <w:bCs/>
          <w:color w:val="37393C"/>
        </w:rPr>
        <w:tab/>
        <w:t>Prices.csv: raw, as-is daily prices. Most of data spans from 2010 to the end 2016, for companies new on stock market date range is shorter. There have been approx. 140 stock splits in that time, this set doesn't account for that.</w:t>
      </w:r>
    </w:p>
    <w:p w14:paraId="3F31FC71" w14:textId="77777777"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rPr>
      </w:pPr>
      <w:r w:rsidRPr="00B9543A">
        <w:rPr>
          <w:rFonts w:ascii="Times" w:hAnsi="Times"/>
          <w:bCs/>
          <w:color w:val="37393C"/>
        </w:rPr>
        <w:tab/>
        <w:t>•</w:t>
      </w:r>
      <w:r w:rsidRPr="00B9543A">
        <w:rPr>
          <w:rFonts w:ascii="Times" w:hAnsi="Times"/>
          <w:bCs/>
          <w:color w:val="37393C"/>
        </w:rPr>
        <w:tab/>
        <w:t>Prices-Split-Adjusted.csv: same as prices, but there have been added adjustments for splits.</w:t>
      </w:r>
    </w:p>
    <w:p w14:paraId="7BAE56C2" w14:textId="77777777"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rPr>
      </w:pPr>
      <w:r w:rsidRPr="00B9543A">
        <w:rPr>
          <w:rFonts w:ascii="Times" w:hAnsi="Times"/>
          <w:bCs/>
          <w:color w:val="37393C"/>
        </w:rPr>
        <w:tab/>
        <w:t>•</w:t>
      </w:r>
      <w:r w:rsidRPr="00B9543A">
        <w:rPr>
          <w:rFonts w:ascii="Times" w:hAnsi="Times"/>
          <w:bCs/>
          <w:color w:val="37393C"/>
        </w:rPr>
        <w:tab/>
        <w:t>Securities.csv: general description of each company with division on sectors</w:t>
      </w:r>
    </w:p>
    <w:p w14:paraId="6A435D44" w14:textId="77777777" w:rsidR="00C17EC2" w:rsidRPr="00B9543A" w:rsidRDefault="00C17EC2" w:rsidP="00710EF8">
      <w:pPr>
        <w:widowControl w:val="0"/>
        <w:tabs>
          <w:tab w:val="left" w:pos="220"/>
          <w:tab w:val="left" w:pos="720"/>
        </w:tabs>
        <w:autoSpaceDE w:val="0"/>
        <w:autoSpaceDN w:val="0"/>
        <w:adjustRightInd w:val="0"/>
        <w:spacing w:line="480" w:lineRule="auto"/>
        <w:ind w:left="720" w:hanging="720"/>
        <w:jc w:val="both"/>
        <w:rPr>
          <w:rFonts w:ascii="Times" w:hAnsi="Times"/>
          <w:bCs/>
          <w:color w:val="37393C"/>
        </w:rPr>
      </w:pPr>
      <w:r w:rsidRPr="00B9543A">
        <w:rPr>
          <w:rFonts w:ascii="Times" w:hAnsi="Times"/>
          <w:bCs/>
          <w:color w:val="37393C"/>
        </w:rPr>
        <w:tab/>
        <w:t>•</w:t>
      </w:r>
      <w:r w:rsidRPr="00B9543A">
        <w:rPr>
          <w:rFonts w:ascii="Times" w:hAnsi="Times"/>
          <w:bCs/>
          <w:color w:val="37393C"/>
        </w:rPr>
        <w:tab/>
        <w:t>Fundamentals.csv: metrics extracted from annual SEC 10K fillings (2012-2016), should be enough to derive most of popular fundamental indicators.</w:t>
      </w:r>
    </w:p>
    <w:p w14:paraId="355DDF3B" w14:textId="77777777"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w:hAnsi="Times"/>
          <w:bCs/>
        </w:rPr>
      </w:pPr>
      <w:r w:rsidRPr="00B9543A">
        <w:rPr>
          <w:rFonts w:ascii="Times" w:hAnsi="Times"/>
          <w:bCs/>
          <w:color w:val="37393C"/>
        </w:rPr>
        <w:t>Prices were fetched from Yahoo Finance, fundamentals are from Nasdaq Financials, extended by some fields from EDGAR SEC databases.</w:t>
      </w:r>
    </w:p>
    <w:p w14:paraId="404ACAF4" w14:textId="77777777" w:rsidR="00C17EC2" w:rsidRPr="00B9543A" w:rsidRDefault="00C17EC2" w:rsidP="00710E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color w:val="37393C"/>
        </w:rPr>
      </w:pPr>
    </w:p>
    <w:p w14:paraId="589818FC" w14:textId="133CEF79" w:rsidR="00FC3277" w:rsidRPr="00B9543A" w:rsidRDefault="00C17EC2" w:rsidP="00710EF8">
      <w:pPr>
        <w:widowControl w:val="0"/>
        <w:tabs>
          <w:tab w:val="left" w:pos="220"/>
          <w:tab w:val="left" w:pos="720"/>
        </w:tabs>
        <w:autoSpaceDE w:val="0"/>
        <w:autoSpaceDN w:val="0"/>
        <w:adjustRightInd w:val="0"/>
        <w:spacing w:line="480" w:lineRule="auto"/>
        <w:rPr>
          <w:rFonts w:ascii="Times" w:hAnsi="Times"/>
          <w:b/>
          <w:bCs/>
          <w:color w:val="37393C"/>
          <w:u w:val="single"/>
        </w:rPr>
      </w:pPr>
      <w:r w:rsidRPr="00B9543A">
        <w:rPr>
          <w:rFonts w:ascii="Times" w:hAnsi="Times"/>
          <w:b/>
          <w:bCs/>
          <w:color w:val="37393C"/>
          <w:u w:val="single"/>
        </w:rPr>
        <w:t>Questions:</w:t>
      </w:r>
    </w:p>
    <w:p w14:paraId="4CA40FFC" w14:textId="12703DDF" w:rsidR="00C17EC2" w:rsidRPr="00B9543A" w:rsidRDefault="00C17EC2" w:rsidP="00710EF8">
      <w:pPr>
        <w:spacing w:line="480" w:lineRule="auto"/>
        <w:rPr>
          <w:rFonts w:ascii="Times" w:hAnsi="Times"/>
        </w:rPr>
      </w:pPr>
      <w:r w:rsidRPr="00B9543A">
        <w:rPr>
          <w:rFonts w:ascii="Times" w:hAnsi="Times"/>
          <w:bCs/>
          <w:color w:val="37393C"/>
        </w:rPr>
        <w:t xml:space="preserve">Q1: </w:t>
      </w:r>
      <w:r w:rsidR="00134FE5" w:rsidRPr="00B9543A">
        <w:rPr>
          <w:rFonts w:ascii="Times" w:hAnsi="Times"/>
        </w:rPr>
        <w:t>M</w:t>
      </w:r>
      <w:r w:rsidR="00134FE5" w:rsidRPr="00B9543A">
        <w:rPr>
          <w:rFonts w:ascii="Times" w:hAnsi="Times"/>
        </w:rPr>
        <w:t>aximum number of highs</w:t>
      </w:r>
      <w:r w:rsidR="00134FE5" w:rsidRPr="00B9543A">
        <w:rPr>
          <w:rFonts w:ascii="Times" w:hAnsi="Times"/>
        </w:rPr>
        <w:t xml:space="preserve"> for</w:t>
      </w:r>
      <w:r w:rsidR="00134FE5" w:rsidRPr="00B9543A">
        <w:rPr>
          <w:rFonts w:ascii="Times" w:hAnsi="Times"/>
        </w:rPr>
        <w:t xml:space="preserve"> the 5 IT Companies.</w:t>
      </w:r>
    </w:p>
    <w:p w14:paraId="1CBBC4F7" w14:textId="43BF65FA" w:rsidR="00134FE5" w:rsidRPr="00B9543A" w:rsidRDefault="00C17EC2" w:rsidP="00710EF8">
      <w:pPr>
        <w:spacing w:line="480" w:lineRule="auto"/>
        <w:rPr>
          <w:rFonts w:ascii="Times" w:hAnsi="Times"/>
        </w:rPr>
      </w:pPr>
      <w:r w:rsidRPr="00B9543A">
        <w:rPr>
          <w:rFonts w:ascii="Times" w:hAnsi="Times"/>
          <w:bCs/>
          <w:color w:val="37393C"/>
        </w:rPr>
        <w:t xml:space="preserve">Q2: </w:t>
      </w:r>
      <w:r w:rsidR="00134FE5" w:rsidRPr="00B9543A">
        <w:rPr>
          <w:rFonts w:ascii="Times" w:hAnsi="Times"/>
        </w:rPr>
        <w:t>C</w:t>
      </w:r>
      <w:r w:rsidR="00134FE5" w:rsidRPr="00B9543A">
        <w:rPr>
          <w:rFonts w:ascii="Times" w:hAnsi="Times"/>
        </w:rPr>
        <w:t>ompari</w:t>
      </w:r>
      <w:r w:rsidR="00134FE5" w:rsidRPr="00B9543A">
        <w:rPr>
          <w:rFonts w:ascii="Times" w:hAnsi="Times"/>
        </w:rPr>
        <w:t xml:space="preserve">son of </w:t>
      </w:r>
      <w:r w:rsidR="00134FE5" w:rsidRPr="00B9543A">
        <w:rPr>
          <w:rFonts w:ascii="Times" w:hAnsi="Times"/>
        </w:rPr>
        <w:t>Profit vs Investment</w:t>
      </w:r>
      <w:r w:rsidR="00134FE5" w:rsidRPr="00B9543A">
        <w:rPr>
          <w:rFonts w:ascii="Times" w:hAnsi="Times"/>
        </w:rPr>
        <w:t>.</w:t>
      </w:r>
    </w:p>
    <w:p w14:paraId="75CDE9BA" w14:textId="39B5F768" w:rsidR="00C17EC2" w:rsidRPr="00B9543A" w:rsidRDefault="00C17EC2" w:rsidP="00710EF8">
      <w:pPr>
        <w:widowControl w:val="0"/>
        <w:tabs>
          <w:tab w:val="left" w:pos="220"/>
          <w:tab w:val="left" w:pos="720"/>
        </w:tabs>
        <w:autoSpaceDE w:val="0"/>
        <w:autoSpaceDN w:val="0"/>
        <w:adjustRightInd w:val="0"/>
        <w:spacing w:line="480" w:lineRule="auto"/>
        <w:ind w:left="720" w:hanging="720"/>
        <w:rPr>
          <w:rFonts w:ascii="Times" w:hAnsi="Times"/>
          <w:bCs/>
          <w:color w:val="37393C"/>
        </w:rPr>
      </w:pPr>
      <w:r w:rsidRPr="00B9543A">
        <w:rPr>
          <w:rFonts w:ascii="Times" w:hAnsi="Times"/>
          <w:bCs/>
          <w:color w:val="37393C"/>
        </w:rPr>
        <w:t xml:space="preserve">Q3: Comparison of actual profit vs expected profit. </w:t>
      </w:r>
    </w:p>
    <w:p w14:paraId="05671AFC" w14:textId="6B856054" w:rsidR="00710EF8" w:rsidRPr="00B9543A" w:rsidRDefault="00710EF8" w:rsidP="00710EF8">
      <w:pPr>
        <w:widowControl w:val="0"/>
        <w:tabs>
          <w:tab w:val="left" w:pos="220"/>
          <w:tab w:val="left" w:pos="720"/>
        </w:tabs>
        <w:autoSpaceDE w:val="0"/>
        <w:autoSpaceDN w:val="0"/>
        <w:adjustRightInd w:val="0"/>
        <w:spacing w:line="480" w:lineRule="auto"/>
        <w:ind w:left="720" w:hanging="720"/>
        <w:rPr>
          <w:rFonts w:ascii="Times" w:hAnsi="Times"/>
          <w:bCs/>
          <w:color w:val="37393C"/>
        </w:rPr>
      </w:pPr>
      <w:r w:rsidRPr="00B9543A">
        <w:rPr>
          <w:rFonts w:ascii="Times" w:hAnsi="Times"/>
          <w:bCs/>
          <w:color w:val="37393C"/>
        </w:rPr>
        <w:t xml:space="preserve">Q4: </w:t>
      </w:r>
      <w:r w:rsidRPr="00B9543A">
        <w:rPr>
          <w:rFonts w:ascii="Times" w:hAnsi="Times"/>
        </w:rPr>
        <w:t>Calculate Return on Investment</w:t>
      </w:r>
      <w:r w:rsidRPr="00B9543A">
        <w:rPr>
          <w:rFonts w:ascii="Times" w:hAnsi="Times"/>
        </w:rPr>
        <w:t>.</w:t>
      </w:r>
    </w:p>
    <w:p w14:paraId="778C7AE1" w14:textId="77777777" w:rsidR="00C17EC2" w:rsidRPr="00B9543A" w:rsidRDefault="00C17EC2" w:rsidP="00710EF8">
      <w:pPr>
        <w:widowControl w:val="0"/>
        <w:tabs>
          <w:tab w:val="left" w:pos="220"/>
          <w:tab w:val="left" w:pos="720"/>
        </w:tabs>
        <w:autoSpaceDE w:val="0"/>
        <w:autoSpaceDN w:val="0"/>
        <w:adjustRightInd w:val="0"/>
        <w:spacing w:line="480" w:lineRule="auto"/>
        <w:ind w:left="720" w:hanging="720"/>
        <w:rPr>
          <w:rFonts w:ascii="Times" w:hAnsi="Times"/>
          <w:bCs/>
          <w:color w:val="37393C"/>
        </w:rPr>
      </w:pPr>
    </w:p>
    <w:p w14:paraId="18413669" w14:textId="1C62BEC3" w:rsidR="00FC3277" w:rsidRPr="00B9543A" w:rsidRDefault="00C17EC2" w:rsidP="00710EF8">
      <w:pPr>
        <w:widowControl w:val="0"/>
        <w:tabs>
          <w:tab w:val="left" w:pos="220"/>
          <w:tab w:val="left" w:pos="720"/>
        </w:tabs>
        <w:autoSpaceDE w:val="0"/>
        <w:autoSpaceDN w:val="0"/>
        <w:adjustRightInd w:val="0"/>
        <w:spacing w:line="480" w:lineRule="auto"/>
        <w:ind w:left="720" w:hanging="720"/>
        <w:rPr>
          <w:rFonts w:ascii="Times" w:hAnsi="Times"/>
          <w:b/>
          <w:bCs/>
          <w:color w:val="37393C"/>
          <w:u w:val="single"/>
        </w:rPr>
      </w:pPr>
      <w:r w:rsidRPr="00B9543A">
        <w:rPr>
          <w:rFonts w:ascii="Times" w:hAnsi="Times"/>
          <w:b/>
          <w:bCs/>
          <w:color w:val="37393C"/>
          <w:u w:val="single"/>
        </w:rPr>
        <w:t xml:space="preserve">References: </w:t>
      </w:r>
    </w:p>
    <w:p w14:paraId="04267135" w14:textId="77777777" w:rsidR="00CD5E87" w:rsidRPr="00B9543A" w:rsidRDefault="00C17EC2" w:rsidP="00710EF8">
      <w:pPr>
        <w:widowControl w:val="0"/>
        <w:tabs>
          <w:tab w:val="left" w:pos="220"/>
          <w:tab w:val="left" w:pos="720"/>
        </w:tabs>
        <w:autoSpaceDE w:val="0"/>
        <w:autoSpaceDN w:val="0"/>
        <w:adjustRightInd w:val="0"/>
        <w:spacing w:line="480" w:lineRule="auto"/>
        <w:ind w:left="720" w:hanging="720"/>
        <w:rPr>
          <w:rFonts w:ascii="Times" w:hAnsi="Times"/>
          <w:bCs/>
          <w:color w:val="37393C"/>
        </w:rPr>
      </w:pPr>
      <w:r w:rsidRPr="00B9543A">
        <w:rPr>
          <w:rFonts w:ascii="Times" w:hAnsi="Times"/>
          <w:bCs/>
          <w:color w:val="37393C"/>
        </w:rPr>
        <w:t>[1] NYSE Group Shares Outstanding and Market Capitalizat</w:t>
      </w:r>
      <w:r w:rsidR="00FC3277" w:rsidRPr="00B9543A">
        <w:rPr>
          <w:rFonts w:ascii="Times" w:hAnsi="Times"/>
          <w:bCs/>
          <w:color w:val="37393C"/>
        </w:rPr>
        <w:t>ion of Companies Listed,</w:t>
      </w:r>
      <w:r w:rsidR="00CD5E87" w:rsidRPr="00B9543A">
        <w:rPr>
          <w:rFonts w:ascii="Times" w:hAnsi="Times"/>
          <w:bCs/>
          <w:color w:val="37393C"/>
        </w:rPr>
        <w:t>2016</w:t>
      </w:r>
    </w:p>
    <w:p w14:paraId="589F4D9D" w14:textId="51D1A06C" w:rsidR="00FC3277" w:rsidRPr="00B9543A" w:rsidRDefault="00E7282D" w:rsidP="00710EF8">
      <w:pPr>
        <w:widowControl w:val="0"/>
        <w:tabs>
          <w:tab w:val="left" w:pos="220"/>
          <w:tab w:val="left" w:pos="720"/>
        </w:tabs>
        <w:autoSpaceDE w:val="0"/>
        <w:autoSpaceDN w:val="0"/>
        <w:adjustRightInd w:val="0"/>
        <w:spacing w:line="480" w:lineRule="auto"/>
        <w:ind w:left="720" w:hanging="720"/>
        <w:rPr>
          <w:rFonts w:ascii="Times" w:hAnsi="Times"/>
          <w:bCs/>
          <w:color w:val="37393C"/>
        </w:rPr>
      </w:pPr>
      <w:hyperlink r:id="rId9" w:history="1">
        <w:r w:rsidR="00FC3277" w:rsidRPr="00B9543A">
          <w:rPr>
            <w:rStyle w:val="Hyperlink"/>
            <w:rFonts w:ascii="Times" w:hAnsi="Times"/>
            <w:bCs/>
            <w:color w:val="000000" w:themeColor="text1"/>
          </w:rPr>
          <w:t>http://www.nyxdata.com/nysedata/asp/factbook/viewer_edition.asp?mode=tables&amp;key=333&amp;cat</w:t>
        </w:r>
        <w:r w:rsidR="00FC3277" w:rsidRPr="00B9543A">
          <w:rPr>
            <w:rStyle w:val="Hyperlink"/>
            <w:rFonts w:ascii="Times" w:hAnsi="Times"/>
            <w:bCs/>
            <w:color w:val="000000" w:themeColor="text1"/>
          </w:rPr>
          <w:lastRenderedPageBreak/>
          <w:t>egory=5</w:t>
        </w:r>
      </w:hyperlink>
    </w:p>
    <w:p w14:paraId="65C87276" w14:textId="7271731F" w:rsidR="00C17EC2" w:rsidRPr="00B9543A" w:rsidRDefault="00C17EC2" w:rsidP="00710EF8">
      <w:pPr>
        <w:widowControl w:val="0"/>
        <w:tabs>
          <w:tab w:val="left" w:pos="220"/>
          <w:tab w:val="left" w:pos="720"/>
        </w:tabs>
        <w:autoSpaceDE w:val="0"/>
        <w:autoSpaceDN w:val="0"/>
        <w:adjustRightInd w:val="0"/>
        <w:spacing w:line="480" w:lineRule="auto"/>
        <w:ind w:left="720" w:hanging="720"/>
        <w:rPr>
          <w:rFonts w:ascii="Times" w:hAnsi="Times"/>
          <w:bCs/>
          <w:color w:val="000000" w:themeColor="text1"/>
        </w:rPr>
      </w:pPr>
      <w:r w:rsidRPr="00B9543A">
        <w:rPr>
          <w:rFonts w:ascii="Times" w:hAnsi="Times"/>
          <w:bCs/>
          <w:color w:val="000000" w:themeColor="text1"/>
        </w:rPr>
        <w:t xml:space="preserve">[2] </w:t>
      </w:r>
      <w:hyperlink r:id="rId10" w:history="1">
        <w:r w:rsidRPr="00B9543A">
          <w:rPr>
            <w:rFonts w:ascii="Times" w:hAnsi="Times"/>
            <w:bCs/>
            <w:color w:val="000000" w:themeColor="text1"/>
            <w:u w:val="single" w:color="37393C"/>
          </w:rPr>
          <w:t>http://finance.zacks.com/new-york-stock-exchange-largest-stock-market-world-5426.html</w:t>
        </w:r>
      </w:hyperlink>
    </w:p>
    <w:p w14:paraId="632C00EF" w14:textId="4C08E9FF" w:rsidR="00CD5E87" w:rsidRPr="00B9543A" w:rsidRDefault="00C17EC2" w:rsidP="00710EF8">
      <w:pPr>
        <w:spacing w:line="480" w:lineRule="auto"/>
        <w:rPr>
          <w:rStyle w:val="Hyperlink"/>
          <w:rFonts w:ascii="Times" w:hAnsi="Times"/>
          <w:bCs/>
          <w:color w:val="000000" w:themeColor="text1"/>
        </w:rPr>
      </w:pPr>
      <w:r w:rsidRPr="00B9543A">
        <w:rPr>
          <w:rFonts w:ascii="Times" w:hAnsi="Times"/>
          <w:bCs/>
          <w:color w:val="000000" w:themeColor="text1"/>
        </w:rPr>
        <w:t xml:space="preserve">[3] </w:t>
      </w:r>
      <w:hyperlink r:id="rId11" w:history="1">
        <w:r w:rsidR="00CD5E87" w:rsidRPr="00B9543A">
          <w:rPr>
            <w:rStyle w:val="Hyperlink"/>
            <w:rFonts w:ascii="Times" w:hAnsi="Times"/>
            <w:bCs/>
            <w:color w:val="000000" w:themeColor="text1"/>
          </w:rPr>
          <w:t>http://www.businessinsider.com/global-stock-market-capitalization-chart-2014-11?IR=T</w:t>
        </w:r>
      </w:hyperlink>
    </w:p>
    <w:p w14:paraId="7FC75FE1" w14:textId="77777777" w:rsidR="00710EF8" w:rsidRPr="00B9543A" w:rsidRDefault="00710EF8" w:rsidP="00710EF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Style w:val="Hyperlink"/>
          <w:rFonts w:ascii="Times" w:hAnsi="Times"/>
          <w:bCs/>
          <w:color w:val="000000" w:themeColor="text1"/>
        </w:rPr>
      </w:pPr>
    </w:p>
    <w:p w14:paraId="2123EEEB" w14:textId="4921A18B" w:rsidR="00AB62CC" w:rsidRPr="00B9543A" w:rsidRDefault="00AB62CC" w:rsidP="00710EF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color w:val="000000" w:themeColor="text1"/>
        </w:rPr>
      </w:pPr>
      <w:r w:rsidRPr="00B9543A">
        <w:rPr>
          <w:rFonts w:ascii="Times" w:hAnsi="Times"/>
          <w:b/>
          <w:bCs/>
          <w:color w:val="000000" w:themeColor="text1"/>
          <w:u w:val="single"/>
        </w:rPr>
        <w:t>Data Cleaning:</w:t>
      </w:r>
    </w:p>
    <w:p w14:paraId="2A3F2438" w14:textId="3B74C5C9"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jc w:val="both"/>
        <w:rPr>
          <w:rFonts w:ascii="Times" w:hAnsi="Times"/>
          <w:bCs/>
          <w:color w:val="000000" w:themeColor="text1"/>
        </w:rPr>
      </w:pPr>
      <w:r w:rsidRPr="00B9543A">
        <w:rPr>
          <w:rFonts w:ascii="Times" w:hAnsi="Times"/>
          <w:bCs/>
          <w:color w:val="000000" w:themeColor="text1"/>
        </w:rPr>
        <w:t>A). Removing Columns</w:t>
      </w:r>
    </w:p>
    <w:p w14:paraId="535D4033" w14:textId="38665DDB"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jc w:val="both"/>
        <w:rPr>
          <w:rFonts w:ascii="Times" w:hAnsi="Times"/>
          <w:bCs/>
          <w:color w:val="000000" w:themeColor="text1"/>
        </w:rPr>
      </w:pPr>
      <w:r w:rsidRPr="00B9543A">
        <w:rPr>
          <w:rFonts w:ascii="Times" w:hAnsi="Times"/>
          <w:bCs/>
          <w:color w:val="000000" w:themeColor="text1"/>
        </w:rPr>
        <w:t>Before</w:t>
      </w:r>
    </w:p>
    <w:p w14:paraId="09D48105" w14:textId="7E2ED4F8"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noProof/>
          <w:color w:val="000000" w:themeColor="text1"/>
        </w:rPr>
        <w:drawing>
          <wp:inline distT="0" distB="0" distL="0" distR="0" wp14:anchorId="65AD19C4" wp14:editId="4AFD7BD8">
            <wp:extent cx="5943600" cy="30111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ColumnsBefo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7984DC5D" w14:textId="61EA5EB1"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After</w:t>
      </w:r>
    </w:p>
    <w:p w14:paraId="008DFB32" w14:textId="5EDAFF4F"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noProof/>
          <w:color w:val="000000" w:themeColor="text1"/>
        </w:rPr>
        <w:lastRenderedPageBreak/>
        <w:drawing>
          <wp:inline distT="0" distB="0" distL="0" distR="0" wp14:anchorId="1281593C" wp14:editId="6285F867">
            <wp:extent cx="5943600" cy="3060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veColumnsAf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70E17FCE" w14:textId="77777777" w:rsidR="00AB62CC" w:rsidRPr="00B9543A" w:rsidRDefault="00AB62CC" w:rsidP="00710EF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color w:val="000000" w:themeColor="text1"/>
        </w:rPr>
      </w:pPr>
    </w:p>
    <w:p w14:paraId="63F4C3BD" w14:textId="4EEDC26E" w:rsidR="00AB62CC" w:rsidRPr="00B9543A" w:rsidRDefault="00AB62CC" w:rsidP="00710EF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bCs/>
          <w:color w:val="000000" w:themeColor="text1"/>
        </w:rPr>
      </w:pPr>
      <w:r w:rsidRPr="00B9543A">
        <w:rPr>
          <w:rFonts w:ascii="Times" w:hAnsi="Times"/>
          <w:bCs/>
          <w:color w:val="000000" w:themeColor="text1"/>
        </w:rPr>
        <w:t xml:space="preserve">In data cleaning part-A I’ve removed columns like Period Ending, Account Payable, Account Receivable, Capital Expenditures, etc. which are not useful further for analysis or visualization.  </w:t>
      </w:r>
    </w:p>
    <w:p w14:paraId="489780A7" w14:textId="4228124D"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B). Splitting Data</w:t>
      </w:r>
    </w:p>
    <w:p w14:paraId="192BD8C7" w14:textId="03ED9398"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Before</w:t>
      </w:r>
    </w:p>
    <w:p w14:paraId="52BD8DE5" w14:textId="38E95C73"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noProof/>
          <w:color w:val="000000" w:themeColor="text1"/>
        </w:rPr>
        <w:drawing>
          <wp:inline distT="0" distB="0" distL="0" distR="0" wp14:anchorId="79182CBF" wp14:editId="1EEC5516">
            <wp:extent cx="1612743" cy="26640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itBefore.png"/>
                    <pic:cNvPicPr/>
                  </pic:nvPicPr>
                  <pic:blipFill>
                    <a:blip r:embed="rId14">
                      <a:extLst>
                        <a:ext uri="{28A0092B-C50C-407E-A947-70E740481C1C}">
                          <a14:useLocalDpi xmlns:a14="http://schemas.microsoft.com/office/drawing/2010/main" val="0"/>
                        </a:ext>
                      </a:extLst>
                    </a:blip>
                    <a:stretch>
                      <a:fillRect/>
                    </a:stretch>
                  </pic:blipFill>
                  <pic:spPr>
                    <a:xfrm>
                      <a:off x="0" y="0"/>
                      <a:ext cx="1617907" cy="2672627"/>
                    </a:xfrm>
                    <a:prstGeom prst="rect">
                      <a:avLst/>
                    </a:prstGeom>
                  </pic:spPr>
                </pic:pic>
              </a:graphicData>
            </a:graphic>
          </wp:inline>
        </w:drawing>
      </w:r>
    </w:p>
    <w:p w14:paraId="22107A06" w14:textId="22400ADA"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After</w:t>
      </w:r>
    </w:p>
    <w:p w14:paraId="0DED228B" w14:textId="4F100680"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noProof/>
          <w:color w:val="000000" w:themeColor="text1"/>
        </w:rPr>
        <w:lastRenderedPageBreak/>
        <w:drawing>
          <wp:inline distT="0" distB="0" distL="0" distR="0" wp14:anchorId="34D63A9C" wp14:editId="1624C23A">
            <wp:extent cx="2755070" cy="2443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itAfter.png"/>
                    <pic:cNvPicPr/>
                  </pic:nvPicPr>
                  <pic:blipFill>
                    <a:blip r:embed="rId15">
                      <a:extLst>
                        <a:ext uri="{28A0092B-C50C-407E-A947-70E740481C1C}">
                          <a14:useLocalDpi xmlns:a14="http://schemas.microsoft.com/office/drawing/2010/main" val="0"/>
                        </a:ext>
                      </a:extLst>
                    </a:blip>
                    <a:stretch>
                      <a:fillRect/>
                    </a:stretch>
                  </pic:blipFill>
                  <pic:spPr>
                    <a:xfrm>
                      <a:off x="0" y="0"/>
                      <a:ext cx="2782853" cy="2468304"/>
                    </a:xfrm>
                    <a:prstGeom prst="rect">
                      <a:avLst/>
                    </a:prstGeom>
                  </pic:spPr>
                </pic:pic>
              </a:graphicData>
            </a:graphic>
          </wp:inline>
        </w:drawing>
      </w:r>
    </w:p>
    <w:p w14:paraId="77DE2768" w14:textId="29FF1BED"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Data cleaning part-B includes splitting of data, i.e. Date Column is spited into 3 columns Year, Month &amp; Day.</w:t>
      </w:r>
    </w:p>
    <w:p w14:paraId="1B3BF70D" w14:textId="54FF4305"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C). Replacing Null Values</w:t>
      </w:r>
    </w:p>
    <w:p w14:paraId="21B26CA9" w14:textId="228C84BF"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color w:val="000000" w:themeColor="text1"/>
        </w:rPr>
        <w:t>Before</w:t>
      </w:r>
    </w:p>
    <w:p w14:paraId="5FBAF66C" w14:textId="79434E7E" w:rsidR="00AB62CC" w:rsidRPr="00B9543A" w:rsidRDefault="00AB62CC" w:rsidP="00710EF8">
      <w:pPr>
        <w:widowControl w:val="0"/>
        <w:numPr>
          <w:ilvl w:val="0"/>
          <w:numId w:val="5"/>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61" w:hanging="262"/>
        <w:rPr>
          <w:rFonts w:ascii="Times" w:hAnsi="Times"/>
          <w:bCs/>
          <w:color w:val="000000" w:themeColor="text1"/>
        </w:rPr>
      </w:pPr>
      <w:r w:rsidRPr="00B9543A">
        <w:rPr>
          <w:rFonts w:ascii="Times" w:hAnsi="Times"/>
          <w:bCs/>
          <w:noProof/>
          <w:color w:val="000000" w:themeColor="text1"/>
        </w:rPr>
        <w:drawing>
          <wp:inline distT="0" distB="0" distL="0" distR="0" wp14:anchorId="26272745" wp14:editId="44586CEB">
            <wp:extent cx="2438400" cy="2688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lseValueBefore.png"/>
                    <pic:cNvPicPr/>
                  </pic:nvPicPr>
                  <pic:blipFill>
                    <a:blip r:embed="rId16">
                      <a:extLst>
                        <a:ext uri="{28A0092B-C50C-407E-A947-70E740481C1C}">
                          <a14:useLocalDpi xmlns:a14="http://schemas.microsoft.com/office/drawing/2010/main" val="0"/>
                        </a:ext>
                      </a:extLst>
                    </a:blip>
                    <a:stretch>
                      <a:fillRect/>
                    </a:stretch>
                  </pic:blipFill>
                  <pic:spPr>
                    <a:xfrm>
                      <a:off x="0" y="0"/>
                      <a:ext cx="2438400" cy="2688590"/>
                    </a:xfrm>
                    <a:prstGeom prst="rect">
                      <a:avLst/>
                    </a:prstGeom>
                  </pic:spPr>
                </pic:pic>
              </a:graphicData>
            </a:graphic>
          </wp:inline>
        </w:drawing>
      </w:r>
    </w:p>
    <w:p w14:paraId="1F0547FB" w14:textId="7CA78437" w:rsidR="00D47F14" w:rsidRPr="00B9543A" w:rsidRDefault="00D47F14" w:rsidP="00710EF8">
      <w:pPr>
        <w:spacing w:line="480" w:lineRule="auto"/>
        <w:rPr>
          <w:rFonts w:ascii="Times" w:hAnsi="Times"/>
          <w:bCs/>
          <w:color w:val="000000" w:themeColor="text1"/>
        </w:rPr>
      </w:pPr>
      <w:r w:rsidRPr="00B9543A">
        <w:rPr>
          <w:rFonts w:ascii="Times" w:hAnsi="Times"/>
          <w:bCs/>
          <w:color w:val="000000" w:themeColor="text1"/>
        </w:rPr>
        <w:t xml:space="preserve"> </w:t>
      </w:r>
      <w:r w:rsidR="00AB62CC" w:rsidRPr="00B9543A">
        <w:rPr>
          <w:rFonts w:ascii="Times" w:hAnsi="Times"/>
          <w:bCs/>
          <w:color w:val="000000" w:themeColor="text1"/>
        </w:rPr>
        <w:t>After</w:t>
      </w:r>
    </w:p>
    <w:p w14:paraId="0541ED76" w14:textId="4D3F8A67" w:rsidR="00AB62CC" w:rsidRPr="00B9543A" w:rsidRDefault="00AB62CC" w:rsidP="00710EF8">
      <w:pPr>
        <w:spacing w:line="480" w:lineRule="auto"/>
        <w:rPr>
          <w:rFonts w:ascii="Times" w:hAnsi="Times"/>
        </w:rPr>
      </w:pPr>
      <w:r w:rsidRPr="00B9543A">
        <w:rPr>
          <w:rFonts w:ascii="Times" w:hAnsi="Times"/>
          <w:noProof/>
        </w:rPr>
        <w:lastRenderedPageBreak/>
        <w:drawing>
          <wp:inline distT="0" distB="0" distL="0" distR="0" wp14:anchorId="724143E9" wp14:editId="1F96AAE7">
            <wp:extent cx="2349500" cy="276424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lseValuesAfter.png"/>
                    <pic:cNvPicPr/>
                  </pic:nvPicPr>
                  <pic:blipFill>
                    <a:blip r:embed="rId17">
                      <a:extLst>
                        <a:ext uri="{28A0092B-C50C-407E-A947-70E740481C1C}">
                          <a14:useLocalDpi xmlns:a14="http://schemas.microsoft.com/office/drawing/2010/main" val="0"/>
                        </a:ext>
                      </a:extLst>
                    </a:blip>
                    <a:stretch>
                      <a:fillRect/>
                    </a:stretch>
                  </pic:blipFill>
                  <pic:spPr>
                    <a:xfrm>
                      <a:off x="0" y="0"/>
                      <a:ext cx="2350722" cy="2765684"/>
                    </a:xfrm>
                    <a:prstGeom prst="rect">
                      <a:avLst/>
                    </a:prstGeom>
                  </pic:spPr>
                </pic:pic>
              </a:graphicData>
            </a:graphic>
          </wp:inline>
        </w:drawing>
      </w:r>
    </w:p>
    <w:p w14:paraId="19AD76A6" w14:textId="3EB0FFEB" w:rsidR="00AB62CC" w:rsidRPr="00B9543A" w:rsidRDefault="00AB62CC" w:rsidP="00710EF8">
      <w:pPr>
        <w:spacing w:line="480" w:lineRule="auto"/>
        <w:rPr>
          <w:rFonts w:ascii="Times" w:hAnsi="Times"/>
        </w:rPr>
      </w:pPr>
      <w:r w:rsidRPr="00B9543A">
        <w:rPr>
          <w:rFonts w:ascii="Times" w:hAnsi="Times"/>
        </w:rPr>
        <w:t>Data cleaning part-C I’ve replaced null values with</w:t>
      </w:r>
      <w:r w:rsidR="0015632F" w:rsidRPr="00B9543A">
        <w:rPr>
          <w:rFonts w:ascii="Times" w:hAnsi="Times"/>
        </w:rPr>
        <w:t xml:space="preserve"> mean values for the same column.</w:t>
      </w:r>
    </w:p>
    <w:p w14:paraId="4F9A280F" w14:textId="052B26DA" w:rsidR="0015632F" w:rsidRPr="00B9543A" w:rsidRDefault="0015632F" w:rsidP="00710EF8">
      <w:pPr>
        <w:spacing w:line="480" w:lineRule="auto"/>
        <w:rPr>
          <w:rFonts w:ascii="Times" w:hAnsi="Times"/>
          <w:b/>
          <w:u w:val="single"/>
        </w:rPr>
      </w:pPr>
      <w:r w:rsidRPr="00B9543A">
        <w:rPr>
          <w:rFonts w:ascii="Times" w:hAnsi="Times"/>
          <w:b/>
          <w:u w:val="single"/>
        </w:rPr>
        <w:t>Visualization:</w:t>
      </w:r>
    </w:p>
    <w:p w14:paraId="272B299B" w14:textId="2E5FD1DE" w:rsidR="00756507" w:rsidRPr="00B9543A" w:rsidRDefault="0015632F" w:rsidP="00710EF8">
      <w:pPr>
        <w:spacing w:line="480" w:lineRule="auto"/>
        <w:rPr>
          <w:rFonts w:ascii="Times" w:hAnsi="Times"/>
        </w:rPr>
      </w:pPr>
      <w:r w:rsidRPr="00B9543A">
        <w:rPr>
          <w:rFonts w:ascii="Times" w:hAnsi="Times"/>
        </w:rPr>
        <w:t xml:space="preserve">1). </w:t>
      </w:r>
      <w:r w:rsidR="00311D98" w:rsidRPr="00B9543A">
        <w:rPr>
          <w:rFonts w:ascii="Times" w:hAnsi="Times"/>
        </w:rPr>
        <w:t>Pie Chart showing</w:t>
      </w:r>
      <w:r w:rsidRPr="00B9543A">
        <w:rPr>
          <w:rFonts w:ascii="Times" w:hAnsi="Times"/>
        </w:rPr>
        <w:t xml:space="preserve"> </w:t>
      </w:r>
      <w:r w:rsidR="00311D98" w:rsidRPr="00B9543A">
        <w:rPr>
          <w:rFonts w:ascii="Times" w:hAnsi="Times"/>
        </w:rPr>
        <w:t>maximum number of highs</w:t>
      </w:r>
      <w:r w:rsidR="00134FE5" w:rsidRPr="00B9543A">
        <w:rPr>
          <w:rFonts w:ascii="Times" w:hAnsi="Times"/>
        </w:rPr>
        <w:t xml:space="preserve"> </w:t>
      </w:r>
      <w:r w:rsidR="00311D98" w:rsidRPr="00B9543A">
        <w:rPr>
          <w:rFonts w:ascii="Times" w:hAnsi="Times"/>
        </w:rPr>
        <w:t>f</w:t>
      </w:r>
      <w:r w:rsidR="00134FE5" w:rsidRPr="00B9543A">
        <w:rPr>
          <w:rFonts w:ascii="Times" w:hAnsi="Times"/>
        </w:rPr>
        <w:t>or</w:t>
      </w:r>
      <w:r w:rsidR="00311D98" w:rsidRPr="00B9543A">
        <w:rPr>
          <w:rFonts w:ascii="Times" w:hAnsi="Times"/>
        </w:rPr>
        <w:t xml:space="preserve"> the 5 IT Companies.</w:t>
      </w:r>
    </w:p>
    <w:p w14:paraId="52DCEA8A" w14:textId="77777777" w:rsidR="0015632F" w:rsidRPr="00B9543A" w:rsidRDefault="0015632F" w:rsidP="00710EF8">
      <w:pPr>
        <w:spacing w:line="480" w:lineRule="auto"/>
        <w:rPr>
          <w:rFonts w:ascii="Times" w:hAnsi="Times"/>
        </w:rPr>
      </w:pPr>
    </w:p>
    <w:p w14:paraId="001EA3D4" w14:textId="327F9A83" w:rsidR="0015632F" w:rsidRPr="00B9543A" w:rsidRDefault="0015632F" w:rsidP="00710EF8">
      <w:pPr>
        <w:spacing w:line="480" w:lineRule="auto"/>
        <w:rPr>
          <w:rFonts w:ascii="Times" w:hAnsi="Times"/>
        </w:rPr>
      </w:pPr>
      <w:r w:rsidRPr="00B9543A">
        <w:rPr>
          <w:rFonts w:ascii="Times" w:hAnsi="Times" w:cs="Helvetica"/>
          <w:noProof/>
        </w:rPr>
        <w:drawing>
          <wp:inline distT="0" distB="0" distL="0" distR="0" wp14:anchorId="64576AA8" wp14:editId="08A399CF">
            <wp:extent cx="5727700" cy="37502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750280"/>
                    </a:xfrm>
                    <a:prstGeom prst="rect">
                      <a:avLst/>
                    </a:prstGeom>
                    <a:noFill/>
                    <a:ln>
                      <a:noFill/>
                    </a:ln>
                  </pic:spPr>
                </pic:pic>
              </a:graphicData>
            </a:graphic>
          </wp:inline>
        </w:drawing>
      </w:r>
    </w:p>
    <w:p w14:paraId="7C87F9C5" w14:textId="1A5CF883" w:rsidR="003930E3" w:rsidRPr="00B9543A" w:rsidRDefault="003930E3" w:rsidP="00710EF8">
      <w:pPr>
        <w:spacing w:line="480" w:lineRule="auto"/>
        <w:jc w:val="both"/>
        <w:rPr>
          <w:rFonts w:ascii="Times" w:hAnsi="Times"/>
        </w:rPr>
      </w:pPr>
      <w:r w:rsidRPr="00B9543A">
        <w:rPr>
          <w:rFonts w:ascii="Times" w:hAnsi="Times"/>
        </w:rPr>
        <w:lastRenderedPageBreak/>
        <w:t xml:space="preserve">The above given pie-chart shows </w:t>
      </w:r>
      <w:r w:rsidRPr="00B9543A">
        <w:rPr>
          <w:rFonts w:ascii="Times" w:hAnsi="Times"/>
        </w:rPr>
        <w:t>maximum number of highs of the 5 IT Companies</w:t>
      </w:r>
      <w:r w:rsidRPr="00B9543A">
        <w:rPr>
          <w:rFonts w:ascii="Times" w:hAnsi="Times"/>
        </w:rPr>
        <w:t xml:space="preserve"> which are Amazon, Google, IBM, Apple &amp; Microsoft.</w:t>
      </w:r>
      <w:r w:rsidR="0071743D" w:rsidRPr="00B9543A">
        <w:rPr>
          <w:rFonts w:ascii="Times" w:hAnsi="Times"/>
        </w:rPr>
        <w:t xml:space="preserve"> As the market opens everyday it hits the maximum, which is the maximum price at which </w:t>
      </w:r>
      <w:r w:rsidR="00F361A9" w:rsidRPr="00B9543A">
        <w:rPr>
          <w:rFonts w:ascii="Times" w:hAnsi="Times"/>
        </w:rPr>
        <w:t>the shares have been sold. Here with using the maximum function I’ve aggregated the highest throughout the year for each company. We can see that Amazon has the maximum high value amount for their shares, followed by google on second, then IBM on third, Apple after that &amp; Microsoft at the last among them.</w:t>
      </w:r>
    </w:p>
    <w:p w14:paraId="7BB67095" w14:textId="77777777" w:rsidR="00F361A9" w:rsidRPr="00B9543A" w:rsidRDefault="00F361A9" w:rsidP="00710EF8">
      <w:pPr>
        <w:spacing w:line="480" w:lineRule="auto"/>
        <w:rPr>
          <w:rFonts w:ascii="Times" w:hAnsi="Times"/>
        </w:rPr>
      </w:pPr>
    </w:p>
    <w:p w14:paraId="210A10C6" w14:textId="7135093C" w:rsidR="00F361A9" w:rsidRPr="00B9543A" w:rsidRDefault="00F361A9" w:rsidP="00710EF8">
      <w:pPr>
        <w:spacing w:line="480" w:lineRule="auto"/>
        <w:rPr>
          <w:rFonts w:ascii="Times" w:hAnsi="Times"/>
        </w:rPr>
      </w:pPr>
      <w:r w:rsidRPr="00B9543A">
        <w:rPr>
          <w:rFonts w:ascii="Times" w:hAnsi="Times"/>
        </w:rPr>
        <w:t>2). Scatter Plot for comparing Profit vs Investment</w:t>
      </w:r>
    </w:p>
    <w:p w14:paraId="6147CA02" w14:textId="1A1D869F" w:rsidR="00F361A9" w:rsidRPr="00B9543A" w:rsidRDefault="00F361A9" w:rsidP="00710EF8">
      <w:pPr>
        <w:spacing w:line="480" w:lineRule="auto"/>
        <w:rPr>
          <w:rFonts w:ascii="Times" w:hAnsi="Times"/>
        </w:rPr>
      </w:pPr>
      <w:r w:rsidRPr="00B9543A">
        <w:rPr>
          <w:rFonts w:ascii="Times" w:hAnsi="Times" w:cs="Helvetica"/>
          <w:noProof/>
        </w:rPr>
        <w:drawing>
          <wp:inline distT="0" distB="0" distL="0" distR="0" wp14:anchorId="79C237B5" wp14:editId="2AE01291">
            <wp:extent cx="5727700" cy="37502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750280"/>
                    </a:xfrm>
                    <a:prstGeom prst="rect">
                      <a:avLst/>
                    </a:prstGeom>
                    <a:noFill/>
                    <a:ln>
                      <a:noFill/>
                    </a:ln>
                  </pic:spPr>
                </pic:pic>
              </a:graphicData>
            </a:graphic>
          </wp:inline>
        </w:drawing>
      </w:r>
    </w:p>
    <w:p w14:paraId="036555C6" w14:textId="17B8A67B" w:rsidR="00223117" w:rsidRPr="00B9543A" w:rsidRDefault="00302FCD" w:rsidP="00710EF8">
      <w:pPr>
        <w:spacing w:line="480" w:lineRule="auto"/>
        <w:jc w:val="both"/>
        <w:rPr>
          <w:rFonts w:ascii="Times" w:hAnsi="Times"/>
        </w:rPr>
      </w:pPr>
      <w:r w:rsidRPr="00B9543A">
        <w:rPr>
          <w:rFonts w:ascii="Times" w:hAnsi="Times"/>
        </w:rPr>
        <w:t xml:space="preserve">Scatter Plots are best to depict the relationships between two attributes. </w:t>
      </w:r>
      <w:r w:rsidR="002B3FB7" w:rsidRPr="00B9543A">
        <w:rPr>
          <w:rFonts w:ascii="Times" w:hAnsi="Times"/>
        </w:rPr>
        <w:t>This Scatter Plot shows comparison of total money invested by company vs profit gained by company. For any company</w:t>
      </w:r>
      <w:r w:rsidR="00223117" w:rsidRPr="00B9543A">
        <w:rPr>
          <w:rFonts w:ascii="Times" w:hAnsi="Times"/>
        </w:rPr>
        <w:t>,</w:t>
      </w:r>
      <w:r w:rsidR="002B3FB7" w:rsidRPr="00B9543A">
        <w:rPr>
          <w:rFonts w:ascii="Times" w:hAnsi="Times"/>
        </w:rPr>
        <w:t xml:space="preserve"> Return on Investment is one of the crucial factors. Hence, this graph shows how much benefit, i.e. </w:t>
      </w:r>
      <w:r w:rsidRPr="00B9543A">
        <w:rPr>
          <w:rFonts w:ascii="Times" w:hAnsi="Times"/>
        </w:rPr>
        <w:t>profit the company has gained</w:t>
      </w:r>
      <w:r w:rsidR="00CC33E1" w:rsidRPr="00B9543A">
        <w:rPr>
          <w:rFonts w:ascii="Times" w:hAnsi="Times"/>
        </w:rPr>
        <w:t>.</w:t>
      </w:r>
      <w:r w:rsidR="00985888" w:rsidRPr="00B9543A">
        <w:rPr>
          <w:rFonts w:ascii="Times" w:hAnsi="Times"/>
        </w:rPr>
        <w:t xml:space="preserve"> From the Scatter Plot</w:t>
      </w:r>
      <w:r w:rsidR="00223117" w:rsidRPr="00B9543A">
        <w:rPr>
          <w:rFonts w:ascii="Times" w:hAnsi="Times"/>
        </w:rPr>
        <w:t>,</w:t>
      </w:r>
      <w:r w:rsidR="00985888" w:rsidRPr="00B9543A">
        <w:rPr>
          <w:rFonts w:ascii="Times" w:hAnsi="Times"/>
        </w:rPr>
        <w:t xml:space="preserve"> we can conclude that</w:t>
      </w:r>
      <w:r w:rsidR="00223117" w:rsidRPr="00B9543A">
        <w:rPr>
          <w:rFonts w:ascii="Times" w:hAnsi="Times"/>
        </w:rPr>
        <w:t xml:space="preserve"> more the investment, </w:t>
      </w:r>
      <w:r w:rsidR="00223117" w:rsidRPr="00B9543A">
        <w:rPr>
          <w:rFonts w:ascii="Times" w:hAnsi="Times"/>
        </w:rPr>
        <w:lastRenderedPageBreak/>
        <w:t xml:space="preserve">more the profit. On the contrast, we can also say that companies which has invested less also got good profit. </w:t>
      </w:r>
    </w:p>
    <w:p w14:paraId="76CD5B84" w14:textId="77777777" w:rsidR="00710EF8" w:rsidRPr="00B9543A" w:rsidRDefault="00710EF8" w:rsidP="00710EF8">
      <w:pPr>
        <w:spacing w:line="480" w:lineRule="auto"/>
        <w:rPr>
          <w:rFonts w:ascii="Times" w:hAnsi="Times"/>
        </w:rPr>
      </w:pPr>
    </w:p>
    <w:p w14:paraId="61984F64" w14:textId="32DD7C1A" w:rsidR="00223117" w:rsidRPr="00B9543A" w:rsidRDefault="00223117" w:rsidP="00710EF8">
      <w:pPr>
        <w:spacing w:line="480" w:lineRule="auto"/>
        <w:rPr>
          <w:rFonts w:ascii="Times" w:hAnsi="Times"/>
        </w:rPr>
      </w:pPr>
      <w:r w:rsidRPr="00B9543A">
        <w:rPr>
          <w:rFonts w:ascii="Times" w:hAnsi="Times"/>
        </w:rPr>
        <w:t>3).</w:t>
      </w:r>
      <w:r w:rsidR="00E1324D" w:rsidRPr="00B9543A">
        <w:rPr>
          <w:rFonts w:ascii="Times" w:hAnsi="Times"/>
        </w:rPr>
        <w:t xml:space="preserve"> Comparison of Total Revenue</w:t>
      </w:r>
    </w:p>
    <w:p w14:paraId="622FAF8F" w14:textId="21E54439" w:rsidR="00E1324D" w:rsidRPr="00B9543A" w:rsidRDefault="00E1324D" w:rsidP="00710EF8">
      <w:pPr>
        <w:spacing w:line="480" w:lineRule="auto"/>
        <w:rPr>
          <w:rFonts w:ascii="Times" w:hAnsi="Times"/>
        </w:rPr>
      </w:pPr>
      <w:r w:rsidRPr="00B9543A">
        <w:rPr>
          <w:rFonts w:ascii="Times" w:hAnsi="Times" w:cs="Helvetica"/>
          <w:noProof/>
        </w:rPr>
        <w:drawing>
          <wp:inline distT="0" distB="0" distL="0" distR="0" wp14:anchorId="6B0B5AB2" wp14:editId="34C332F2">
            <wp:extent cx="5943600" cy="38911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1137"/>
                    </a:xfrm>
                    <a:prstGeom prst="rect">
                      <a:avLst/>
                    </a:prstGeom>
                    <a:noFill/>
                    <a:ln>
                      <a:noFill/>
                    </a:ln>
                  </pic:spPr>
                </pic:pic>
              </a:graphicData>
            </a:graphic>
          </wp:inline>
        </w:drawing>
      </w:r>
    </w:p>
    <w:p w14:paraId="01604A16" w14:textId="42E92B7E" w:rsidR="00B63083" w:rsidRPr="00B9543A" w:rsidRDefault="00E1324D" w:rsidP="00710EF8">
      <w:pPr>
        <w:spacing w:line="480" w:lineRule="auto"/>
        <w:rPr>
          <w:rFonts w:ascii="Times" w:hAnsi="Times"/>
        </w:rPr>
      </w:pPr>
      <w:r w:rsidRPr="00B9543A">
        <w:rPr>
          <w:rFonts w:ascii="Times" w:hAnsi="Times"/>
        </w:rPr>
        <w:t xml:space="preserve">Above given Bar Plot shows total revenue for the companies in NYSE and NASDAQ. </w:t>
      </w:r>
      <w:r w:rsidR="004A73DD" w:rsidRPr="00B9543A">
        <w:rPr>
          <w:rFonts w:ascii="Times" w:hAnsi="Times"/>
        </w:rPr>
        <w:t xml:space="preserve">We have total of 448 companies like Apple, Google, Microsoft, Cisco, VMware, IBM. The maximum revenue is more than 4e+11. As there were lots of data for each company’s total revenue, we extracted the highest revenue for the span of 4 years, i.e. 2012-2016 and represented it using Bar Plot. </w:t>
      </w:r>
      <w:r w:rsidR="00B9543A" w:rsidRPr="00B9543A">
        <w:rPr>
          <w:rFonts w:ascii="Times" w:hAnsi="Times"/>
        </w:rPr>
        <w:t xml:space="preserve"> The maximum revenue was found to exist for the ticker symbol “WMT” which is of Wall-mart.</w:t>
      </w:r>
    </w:p>
    <w:p w14:paraId="6606EDD4" w14:textId="77777777" w:rsidR="00B63083" w:rsidRPr="00B9543A" w:rsidRDefault="00B63083" w:rsidP="00710EF8">
      <w:pPr>
        <w:spacing w:line="480" w:lineRule="auto"/>
        <w:rPr>
          <w:rFonts w:ascii="Times" w:hAnsi="Times"/>
        </w:rPr>
      </w:pPr>
    </w:p>
    <w:p w14:paraId="79E918E1" w14:textId="77777777" w:rsidR="00710EF8" w:rsidRPr="00B9543A" w:rsidRDefault="00710EF8" w:rsidP="00710EF8">
      <w:pPr>
        <w:spacing w:line="480" w:lineRule="auto"/>
        <w:rPr>
          <w:rFonts w:ascii="Times" w:hAnsi="Times"/>
          <w:b/>
          <w:u w:val="single"/>
        </w:rPr>
      </w:pPr>
    </w:p>
    <w:p w14:paraId="299B7785" w14:textId="0969C2D3" w:rsidR="00B63083" w:rsidRPr="00B9543A" w:rsidRDefault="00B63083" w:rsidP="00710EF8">
      <w:pPr>
        <w:spacing w:line="480" w:lineRule="auto"/>
        <w:rPr>
          <w:rFonts w:ascii="Times" w:hAnsi="Times"/>
          <w:b/>
          <w:u w:val="single"/>
        </w:rPr>
      </w:pPr>
      <w:r w:rsidRPr="00B9543A">
        <w:rPr>
          <w:rFonts w:ascii="Times" w:hAnsi="Times"/>
          <w:b/>
          <w:u w:val="single"/>
        </w:rPr>
        <w:lastRenderedPageBreak/>
        <w:t>Code Used in the Project:</w:t>
      </w:r>
    </w:p>
    <w:p w14:paraId="1D662C76" w14:textId="77777777" w:rsidR="00710EF8" w:rsidRPr="00B9543A" w:rsidRDefault="00710EF8" w:rsidP="00710EF8">
      <w:pPr>
        <w:spacing w:line="480" w:lineRule="auto"/>
        <w:rPr>
          <w:rFonts w:ascii="Times" w:hAnsi="Times"/>
          <w:u w:val="single"/>
        </w:rPr>
      </w:pPr>
    </w:p>
    <w:p w14:paraId="58083C58" w14:textId="7E6C5783" w:rsidR="009D794F" w:rsidRPr="00B9543A" w:rsidRDefault="009D794F" w:rsidP="00710EF8">
      <w:pPr>
        <w:spacing w:line="480" w:lineRule="auto"/>
        <w:rPr>
          <w:rFonts w:ascii="Times" w:hAnsi="Times"/>
          <w:b/>
          <w:u w:val="single"/>
        </w:rPr>
      </w:pPr>
      <w:r w:rsidRPr="00B9543A">
        <w:rPr>
          <w:rFonts w:ascii="Times" w:hAnsi="Times"/>
          <w:b/>
          <w:u w:val="single"/>
        </w:rPr>
        <w:t>Data Cleaning-A</w:t>
      </w:r>
    </w:p>
    <w:p w14:paraId="075E8A54" w14:textId="77777777" w:rsidR="00FF3EE5" w:rsidRPr="00B9543A" w:rsidRDefault="00FF3EE5" w:rsidP="00710EF8">
      <w:pPr>
        <w:spacing w:line="480" w:lineRule="auto"/>
        <w:rPr>
          <w:rFonts w:ascii="Times" w:hAnsi="Times"/>
        </w:rPr>
      </w:pPr>
      <w:r w:rsidRPr="00B9543A">
        <w:rPr>
          <w:rFonts w:ascii="Times" w:hAnsi="Times"/>
        </w:rPr>
        <w:t>&gt; data1&lt;</w:t>
      </w:r>
      <w:proofErr w:type="gramStart"/>
      <w:r w:rsidRPr="00B9543A">
        <w:rPr>
          <w:rFonts w:ascii="Times" w:hAnsi="Times"/>
        </w:rPr>
        <w:t>-read.csv(</w:t>
      </w:r>
      <w:proofErr w:type="gramEnd"/>
      <w:r w:rsidRPr="00B9543A">
        <w:rPr>
          <w:rFonts w:ascii="Times" w:hAnsi="Times"/>
        </w:rPr>
        <w:t>"fundamentals.csv", header = TRUE)</w:t>
      </w:r>
    </w:p>
    <w:p w14:paraId="50ED6E63" w14:textId="77777777" w:rsidR="00FF3EE5" w:rsidRPr="00B9543A" w:rsidRDefault="00FF3EE5" w:rsidP="00710EF8">
      <w:pPr>
        <w:spacing w:line="480" w:lineRule="auto"/>
        <w:rPr>
          <w:rFonts w:ascii="Times" w:hAnsi="Times"/>
        </w:rPr>
      </w:pPr>
      <w:r w:rsidRPr="00B9543A">
        <w:rPr>
          <w:rFonts w:ascii="Times" w:hAnsi="Times"/>
        </w:rPr>
        <w:t>&gt; View(data1)</w:t>
      </w:r>
    </w:p>
    <w:p w14:paraId="3FB0BCCF" w14:textId="77777777" w:rsidR="00FF3EE5" w:rsidRPr="00B9543A" w:rsidRDefault="00FF3EE5" w:rsidP="00710EF8">
      <w:pPr>
        <w:spacing w:line="480" w:lineRule="auto"/>
        <w:rPr>
          <w:rFonts w:ascii="Times" w:hAnsi="Times"/>
        </w:rPr>
      </w:pPr>
      <w:r w:rsidRPr="00B9543A">
        <w:rPr>
          <w:rFonts w:ascii="Times" w:hAnsi="Times"/>
        </w:rPr>
        <w:t xml:space="preserve">&gt; </w:t>
      </w:r>
      <w:proofErr w:type="spellStart"/>
      <w:r w:rsidRPr="00B9543A">
        <w:rPr>
          <w:rFonts w:ascii="Times" w:hAnsi="Times"/>
        </w:rPr>
        <w:t>keepcols</w:t>
      </w:r>
      <w:proofErr w:type="spellEnd"/>
      <w:r w:rsidRPr="00B9543A">
        <w:rPr>
          <w:rFonts w:ascii="Times" w:hAnsi="Times"/>
        </w:rPr>
        <w:t>&lt;-</w:t>
      </w:r>
      <w:proofErr w:type="gramStart"/>
      <w:r w:rsidRPr="00B9543A">
        <w:rPr>
          <w:rFonts w:ascii="Times" w:hAnsi="Times"/>
        </w:rPr>
        <w:t>c(</w:t>
      </w:r>
      <w:proofErr w:type="gramEnd"/>
      <w:r w:rsidRPr="00B9543A">
        <w:rPr>
          <w:rFonts w:ascii="Times" w:hAnsi="Times"/>
        </w:rPr>
        <w:t>2,21,26,31,75,78)</w:t>
      </w:r>
    </w:p>
    <w:p w14:paraId="7A4819CD" w14:textId="77777777" w:rsidR="00FF3EE5" w:rsidRPr="00B9543A" w:rsidRDefault="00FF3EE5" w:rsidP="00710EF8">
      <w:pPr>
        <w:spacing w:line="480" w:lineRule="auto"/>
        <w:rPr>
          <w:rFonts w:ascii="Times" w:hAnsi="Times"/>
        </w:rPr>
      </w:pPr>
      <w:r w:rsidRPr="00B9543A">
        <w:rPr>
          <w:rFonts w:ascii="Times" w:hAnsi="Times"/>
        </w:rPr>
        <w:t>&gt; data4&lt;-data1</w:t>
      </w:r>
      <w:proofErr w:type="gramStart"/>
      <w:r w:rsidRPr="00B9543A">
        <w:rPr>
          <w:rFonts w:ascii="Times" w:hAnsi="Times"/>
        </w:rPr>
        <w:t>[,</w:t>
      </w:r>
      <w:proofErr w:type="spellStart"/>
      <w:r w:rsidRPr="00B9543A">
        <w:rPr>
          <w:rFonts w:ascii="Times" w:hAnsi="Times"/>
        </w:rPr>
        <w:t>keepcols</w:t>
      </w:r>
      <w:proofErr w:type="spellEnd"/>
      <w:proofErr w:type="gramEnd"/>
      <w:r w:rsidRPr="00B9543A">
        <w:rPr>
          <w:rFonts w:ascii="Times" w:hAnsi="Times"/>
        </w:rPr>
        <w:t>]</w:t>
      </w:r>
    </w:p>
    <w:p w14:paraId="3B12CE0D" w14:textId="77777777" w:rsidR="00FF3EE5" w:rsidRPr="00B9543A" w:rsidRDefault="00FF3EE5" w:rsidP="00710EF8">
      <w:pPr>
        <w:spacing w:line="480" w:lineRule="auto"/>
        <w:rPr>
          <w:rFonts w:ascii="Times" w:hAnsi="Times"/>
        </w:rPr>
      </w:pPr>
      <w:r w:rsidRPr="00B9543A">
        <w:rPr>
          <w:rFonts w:ascii="Times" w:hAnsi="Times"/>
        </w:rPr>
        <w:t>&gt; View(data4)</w:t>
      </w:r>
    </w:p>
    <w:p w14:paraId="4EFFE432" w14:textId="77777777" w:rsidR="009D794F" w:rsidRPr="00B9543A" w:rsidRDefault="009D794F" w:rsidP="00710EF8">
      <w:pPr>
        <w:spacing w:line="480" w:lineRule="auto"/>
        <w:rPr>
          <w:rFonts w:ascii="Times" w:hAnsi="Times"/>
        </w:rPr>
      </w:pPr>
    </w:p>
    <w:p w14:paraId="49E21F0A" w14:textId="73C465AF" w:rsidR="009D794F" w:rsidRPr="00B9543A" w:rsidRDefault="009D794F" w:rsidP="00710EF8">
      <w:pPr>
        <w:spacing w:line="480" w:lineRule="auto"/>
        <w:rPr>
          <w:rFonts w:ascii="Times" w:hAnsi="Times"/>
          <w:b/>
          <w:u w:val="single"/>
        </w:rPr>
      </w:pPr>
      <w:r w:rsidRPr="00B9543A">
        <w:rPr>
          <w:rFonts w:ascii="Times" w:hAnsi="Times"/>
          <w:b/>
          <w:u w:val="single"/>
        </w:rPr>
        <w:t>Data Cleaning-B</w:t>
      </w:r>
    </w:p>
    <w:p w14:paraId="5D724C4F" w14:textId="77777777" w:rsidR="00FF3EE5" w:rsidRPr="00B9543A" w:rsidRDefault="00FF3EE5" w:rsidP="00710EF8">
      <w:pPr>
        <w:spacing w:line="480" w:lineRule="auto"/>
        <w:rPr>
          <w:rFonts w:ascii="Times" w:hAnsi="Times"/>
        </w:rPr>
      </w:pPr>
      <w:r w:rsidRPr="00B9543A">
        <w:rPr>
          <w:rFonts w:ascii="Times" w:hAnsi="Times"/>
        </w:rPr>
        <w:t>&gt;data5&lt;</w:t>
      </w:r>
      <w:proofErr w:type="gramStart"/>
      <w:r w:rsidRPr="00B9543A">
        <w:rPr>
          <w:rFonts w:ascii="Times" w:hAnsi="Times"/>
        </w:rPr>
        <w:t>-read.csv(</w:t>
      </w:r>
      <w:proofErr w:type="gramEnd"/>
      <w:r w:rsidRPr="00B9543A">
        <w:rPr>
          <w:rFonts w:ascii="Times" w:hAnsi="Times"/>
        </w:rPr>
        <w:t>"prices-split-adjusted.csv", header = TRUE)</w:t>
      </w:r>
    </w:p>
    <w:p w14:paraId="04E6523D" w14:textId="77777777" w:rsidR="00FF3EE5" w:rsidRPr="00B9543A" w:rsidRDefault="00FF3EE5" w:rsidP="00710EF8">
      <w:pPr>
        <w:spacing w:line="480" w:lineRule="auto"/>
        <w:rPr>
          <w:rFonts w:ascii="Times" w:hAnsi="Times"/>
        </w:rPr>
      </w:pPr>
      <w:r w:rsidRPr="00B9543A">
        <w:rPr>
          <w:rFonts w:ascii="Times" w:hAnsi="Times"/>
        </w:rPr>
        <w:t>&gt; View(data5)</w:t>
      </w:r>
    </w:p>
    <w:p w14:paraId="12ED91FB" w14:textId="77777777" w:rsidR="00FF3EE5" w:rsidRPr="00B9543A" w:rsidRDefault="00FF3EE5" w:rsidP="00710EF8">
      <w:pPr>
        <w:spacing w:line="480" w:lineRule="auto"/>
        <w:rPr>
          <w:rFonts w:ascii="Times" w:hAnsi="Times"/>
        </w:rPr>
      </w:pPr>
      <w:r w:rsidRPr="00B9543A">
        <w:rPr>
          <w:rFonts w:ascii="Times" w:hAnsi="Times"/>
        </w:rPr>
        <w:t xml:space="preserve">&gt; </w:t>
      </w:r>
      <w:proofErr w:type="spellStart"/>
      <w:proofErr w:type="gramStart"/>
      <w:r w:rsidRPr="00B9543A">
        <w:rPr>
          <w:rFonts w:ascii="Times" w:hAnsi="Times"/>
        </w:rPr>
        <w:t>install.packages</w:t>
      </w:r>
      <w:proofErr w:type="spellEnd"/>
      <w:proofErr w:type="gramEnd"/>
      <w:r w:rsidRPr="00B9543A">
        <w:rPr>
          <w:rFonts w:ascii="Times" w:hAnsi="Times"/>
        </w:rPr>
        <w:t>("</w:t>
      </w:r>
      <w:proofErr w:type="spellStart"/>
      <w:r w:rsidRPr="00B9543A">
        <w:rPr>
          <w:rFonts w:ascii="Times" w:hAnsi="Times"/>
        </w:rPr>
        <w:t>tidyr</w:t>
      </w:r>
      <w:proofErr w:type="spellEnd"/>
      <w:r w:rsidRPr="00B9543A">
        <w:rPr>
          <w:rFonts w:ascii="Times" w:hAnsi="Times"/>
        </w:rPr>
        <w:t>")</w:t>
      </w:r>
    </w:p>
    <w:p w14:paraId="3F05F6EB" w14:textId="77777777" w:rsidR="00FF3EE5" w:rsidRPr="00B9543A" w:rsidRDefault="00FF3EE5" w:rsidP="00710EF8">
      <w:pPr>
        <w:spacing w:line="480" w:lineRule="auto"/>
        <w:rPr>
          <w:rFonts w:ascii="Times" w:hAnsi="Times"/>
        </w:rPr>
      </w:pPr>
      <w:r w:rsidRPr="00B9543A">
        <w:rPr>
          <w:rFonts w:ascii="Times" w:hAnsi="Times"/>
        </w:rPr>
        <w:t>&gt; library("</w:t>
      </w:r>
      <w:proofErr w:type="spellStart"/>
      <w:r w:rsidRPr="00B9543A">
        <w:rPr>
          <w:rFonts w:ascii="Times" w:hAnsi="Times"/>
        </w:rPr>
        <w:t>tidyr</w:t>
      </w:r>
      <w:proofErr w:type="spellEnd"/>
      <w:r w:rsidRPr="00B9543A">
        <w:rPr>
          <w:rFonts w:ascii="Times" w:hAnsi="Times"/>
        </w:rPr>
        <w:t>")</w:t>
      </w:r>
    </w:p>
    <w:p w14:paraId="62DE59B4" w14:textId="77777777" w:rsidR="00FF3EE5" w:rsidRPr="00B9543A" w:rsidRDefault="00FF3EE5" w:rsidP="00710EF8">
      <w:pPr>
        <w:spacing w:line="480" w:lineRule="auto"/>
        <w:rPr>
          <w:rFonts w:ascii="Times" w:hAnsi="Times"/>
        </w:rPr>
      </w:pPr>
      <w:r w:rsidRPr="00B9543A">
        <w:rPr>
          <w:rFonts w:ascii="Times" w:hAnsi="Times"/>
        </w:rPr>
        <w:t>&gt; data6&lt;-separate(data</w:t>
      </w:r>
      <w:proofErr w:type="gramStart"/>
      <w:r w:rsidRPr="00B9543A">
        <w:rPr>
          <w:rFonts w:ascii="Times" w:hAnsi="Times"/>
        </w:rPr>
        <w:t>5,date</w:t>
      </w:r>
      <w:proofErr w:type="gramEnd"/>
      <w:r w:rsidRPr="00B9543A">
        <w:rPr>
          <w:rFonts w:ascii="Times" w:hAnsi="Times"/>
        </w:rPr>
        <w:t>,c("</w:t>
      </w:r>
      <w:proofErr w:type="spellStart"/>
      <w:r w:rsidRPr="00B9543A">
        <w:rPr>
          <w:rFonts w:ascii="Times" w:hAnsi="Times"/>
        </w:rPr>
        <w:t>Year","Month","Day</w:t>
      </w:r>
      <w:proofErr w:type="spellEnd"/>
      <w:r w:rsidRPr="00B9543A">
        <w:rPr>
          <w:rFonts w:ascii="Times" w:hAnsi="Times"/>
        </w:rPr>
        <w:t>"),</w:t>
      </w:r>
      <w:proofErr w:type="spellStart"/>
      <w:r w:rsidRPr="00B9543A">
        <w:rPr>
          <w:rFonts w:ascii="Times" w:hAnsi="Times"/>
        </w:rPr>
        <w:t>sep</w:t>
      </w:r>
      <w:proofErr w:type="spellEnd"/>
      <w:r w:rsidRPr="00B9543A">
        <w:rPr>
          <w:rFonts w:ascii="Times" w:hAnsi="Times"/>
        </w:rPr>
        <w:t>="-")</w:t>
      </w:r>
    </w:p>
    <w:p w14:paraId="07244169" w14:textId="77777777" w:rsidR="00FF3EE5" w:rsidRPr="00B9543A" w:rsidRDefault="00FF3EE5" w:rsidP="00710EF8">
      <w:pPr>
        <w:spacing w:line="480" w:lineRule="auto"/>
        <w:rPr>
          <w:rFonts w:ascii="Times" w:hAnsi="Times"/>
        </w:rPr>
      </w:pPr>
      <w:r w:rsidRPr="00B9543A">
        <w:rPr>
          <w:rFonts w:ascii="Times" w:hAnsi="Times"/>
        </w:rPr>
        <w:t>&gt; View(data6)</w:t>
      </w:r>
    </w:p>
    <w:p w14:paraId="02CDAA6A" w14:textId="77777777" w:rsidR="009D794F" w:rsidRPr="00B9543A" w:rsidRDefault="009D794F" w:rsidP="00710EF8">
      <w:pPr>
        <w:spacing w:line="480" w:lineRule="auto"/>
        <w:rPr>
          <w:rFonts w:ascii="Times" w:hAnsi="Times"/>
        </w:rPr>
      </w:pPr>
    </w:p>
    <w:p w14:paraId="270F4793" w14:textId="507DDAF7" w:rsidR="009D794F" w:rsidRPr="00B9543A" w:rsidRDefault="009D794F" w:rsidP="00710EF8">
      <w:pPr>
        <w:spacing w:line="480" w:lineRule="auto"/>
        <w:rPr>
          <w:rFonts w:ascii="Times" w:hAnsi="Times"/>
          <w:b/>
          <w:u w:val="single"/>
        </w:rPr>
      </w:pPr>
      <w:r w:rsidRPr="00B9543A">
        <w:rPr>
          <w:rFonts w:ascii="Times" w:hAnsi="Times"/>
          <w:b/>
          <w:u w:val="single"/>
        </w:rPr>
        <w:t>Data Cleaning-</w:t>
      </w:r>
      <w:r w:rsidR="00FF3EE5" w:rsidRPr="00B9543A">
        <w:rPr>
          <w:rFonts w:ascii="Times" w:hAnsi="Times"/>
          <w:b/>
          <w:u w:val="single"/>
        </w:rPr>
        <w:t>C</w:t>
      </w:r>
    </w:p>
    <w:p w14:paraId="438F3897" w14:textId="77777777" w:rsidR="00FF3EE5" w:rsidRPr="00B9543A" w:rsidRDefault="00FF3EE5" w:rsidP="00710EF8">
      <w:pPr>
        <w:spacing w:line="480" w:lineRule="auto"/>
        <w:rPr>
          <w:rFonts w:ascii="Times" w:hAnsi="Times"/>
        </w:rPr>
      </w:pPr>
      <w:r w:rsidRPr="00B9543A">
        <w:rPr>
          <w:rFonts w:ascii="Times" w:hAnsi="Times"/>
        </w:rPr>
        <w:t>&gt; data7&lt;</w:t>
      </w:r>
      <w:proofErr w:type="gramStart"/>
      <w:r w:rsidRPr="00B9543A">
        <w:rPr>
          <w:rFonts w:ascii="Times" w:hAnsi="Times"/>
        </w:rPr>
        <w:t>-read.csv(</w:t>
      </w:r>
      <w:proofErr w:type="gramEnd"/>
      <w:r w:rsidRPr="00B9543A">
        <w:rPr>
          <w:rFonts w:ascii="Times" w:hAnsi="Times"/>
        </w:rPr>
        <w:t>"prices.csv", header = TRUE)</w:t>
      </w:r>
    </w:p>
    <w:p w14:paraId="687AE101" w14:textId="77777777" w:rsidR="00FF3EE5" w:rsidRPr="00B9543A" w:rsidRDefault="00FF3EE5" w:rsidP="00710EF8">
      <w:pPr>
        <w:spacing w:line="480" w:lineRule="auto"/>
        <w:rPr>
          <w:rFonts w:ascii="Times" w:hAnsi="Times"/>
        </w:rPr>
      </w:pPr>
      <w:r w:rsidRPr="00B9543A">
        <w:rPr>
          <w:rFonts w:ascii="Times" w:hAnsi="Times"/>
        </w:rPr>
        <w:t>&gt; low&lt;-data7$low</w:t>
      </w:r>
    </w:p>
    <w:p w14:paraId="4D16CFA2" w14:textId="77777777" w:rsidR="00FF3EE5" w:rsidRPr="00B9543A" w:rsidRDefault="00FF3EE5" w:rsidP="00710EF8">
      <w:pPr>
        <w:spacing w:line="480" w:lineRule="auto"/>
        <w:rPr>
          <w:rFonts w:ascii="Times" w:hAnsi="Times"/>
        </w:rPr>
      </w:pPr>
      <w:r w:rsidRPr="00B9543A">
        <w:rPr>
          <w:rFonts w:ascii="Times" w:hAnsi="Times"/>
        </w:rPr>
        <w:t>&gt; mean(</w:t>
      </w:r>
      <w:proofErr w:type="gramStart"/>
      <w:r w:rsidRPr="00B9543A">
        <w:rPr>
          <w:rFonts w:ascii="Times" w:hAnsi="Times"/>
        </w:rPr>
        <w:t>low,na.rm</w:t>
      </w:r>
      <w:proofErr w:type="gramEnd"/>
      <w:r w:rsidRPr="00B9543A">
        <w:rPr>
          <w:rFonts w:ascii="Times" w:hAnsi="Times"/>
        </w:rPr>
        <w:t>=TRUE)</w:t>
      </w:r>
    </w:p>
    <w:p w14:paraId="7F2865BF" w14:textId="77777777" w:rsidR="00FF3EE5" w:rsidRPr="00B9543A" w:rsidRDefault="00FF3EE5" w:rsidP="00710EF8">
      <w:pPr>
        <w:spacing w:line="480" w:lineRule="auto"/>
        <w:rPr>
          <w:rFonts w:ascii="Times" w:hAnsi="Times"/>
        </w:rPr>
      </w:pPr>
      <w:r w:rsidRPr="00B9543A">
        <w:rPr>
          <w:rFonts w:ascii="Times" w:hAnsi="Times"/>
        </w:rPr>
        <w:t>[1] 70.11795</w:t>
      </w:r>
    </w:p>
    <w:p w14:paraId="4BD43FCE" w14:textId="77777777" w:rsidR="00FF3EE5" w:rsidRPr="00B9543A" w:rsidRDefault="00FF3EE5" w:rsidP="00710EF8">
      <w:pPr>
        <w:spacing w:line="480" w:lineRule="auto"/>
        <w:rPr>
          <w:rFonts w:ascii="Times" w:hAnsi="Times"/>
        </w:rPr>
      </w:pPr>
      <w:r w:rsidRPr="00B9543A">
        <w:rPr>
          <w:rFonts w:ascii="Times" w:hAnsi="Times"/>
        </w:rPr>
        <w:t>&gt; low[is.na(low)] = mean(</w:t>
      </w:r>
      <w:proofErr w:type="gramStart"/>
      <w:r w:rsidRPr="00B9543A">
        <w:rPr>
          <w:rFonts w:ascii="Times" w:hAnsi="Times"/>
        </w:rPr>
        <w:t>low,na.rm</w:t>
      </w:r>
      <w:proofErr w:type="gramEnd"/>
      <w:r w:rsidRPr="00B9543A">
        <w:rPr>
          <w:rFonts w:ascii="Times" w:hAnsi="Times"/>
        </w:rPr>
        <w:t>=TRUE)</w:t>
      </w:r>
    </w:p>
    <w:p w14:paraId="28A09F93" w14:textId="77777777" w:rsidR="00FF3EE5" w:rsidRPr="00B9543A" w:rsidRDefault="00FF3EE5" w:rsidP="00710EF8">
      <w:pPr>
        <w:spacing w:line="480" w:lineRule="auto"/>
        <w:rPr>
          <w:rFonts w:ascii="Times" w:hAnsi="Times"/>
        </w:rPr>
      </w:pPr>
      <w:r w:rsidRPr="00B9543A">
        <w:rPr>
          <w:rFonts w:ascii="Times" w:hAnsi="Times"/>
        </w:rPr>
        <w:lastRenderedPageBreak/>
        <w:t>&gt; View(data7)</w:t>
      </w:r>
    </w:p>
    <w:p w14:paraId="59514EFB" w14:textId="77777777" w:rsidR="009D794F" w:rsidRPr="00B9543A" w:rsidRDefault="009D794F" w:rsidP="00710EF8">
      <w:pPr>
        <w:spacing w:line="480" w:lineRule="auto"/>
        <w:rPr>
          <w:rFonts w:ascii="Times" w:hAnsi="Times"/>
        </w:rPr>
      </w:pPr>
    </w:p>
    <w:p w14:paraId="1039AC8C" w14:textId="07462142" w:rsidR="009D794F" w:rsidRPr="00B9543A" w:rsidRDefault="00FF3EE5" w:rsidP="00710EF8">
      <w:pPr>
        <w:spacing w:line="480" w:lineRule="auto"/>
        <w:rPr>
          <w:rFonts w:ascii="Times" w:hAnsi="Times"/>
          <w:b/>
          <w:u w:val="single"/>
        </w:rPr>
      </w:pPr>
      <w:r w:rsidRPr="00B9543A">
        <w:rPr>
          <w:rFonts w:ascii="Times" w:hAnsi="Times"/>
          <w:b/>
          <w:u w:val="single"/>
        </w:rPr>
        <w:t>Visualization-1:</w:t>
      </w:r>
    </w:p>
    <w:p w14:paraId="2A34EDF2" w14:textId="56F89FE5" w:rsidR="00CD0A6E" w:rsidRPr="00B9543A" w:rsidRDefault="00CD0A6E" w:rsidP="00710EF8">
      <w:pPr>
        <w:spacing w:line="480" w:lineRule="auto"/>
        <w:rPr>
          <w:rFonts w:ascii="Times" w:hAnsi="Times"/>
        </w:rPr>
      </w:pPr>
      <w:r w:rsidRPr="00B9543A">
        <w:rPr>
          <w:rFonts w:ascii="Times" w:hAnsi="Times"/>
        </w:rPr>
        <w:t>&gt;</w:t>
      </w:r>
      <w:proofErr w:type="spellStart"/>
      <w:proofErr w:type="gramStart"/>
      <w:r w:rsidRPr="00B9543A">
        <w:rPr>
          <w:rFonts w:ascii="Times" w:hAnsi="Times"/>
        </w:rPr>
        <w:t>install.packages</w:t>
      </w:r>
      <w:proofErr w:type="spellEnd"/>
      <w:proofErr w:type="gramEnd"/>
      <w:r w:rsidRPr="00B9543A">
        <w:rPr>
          <w:rFonts w:ascii="Times" w:hAnsi="Times"/>
        </w:rPr>
        <w:t>("</w:t>
      </w:r>
      <w:proofErr w:type="spellStart"/>
      <w:r w:rsidRPr="00B9543A">
        <w:rPr>
          <w:rFonts w:ascii="Times" w:hAnsi="Times"/>
        </w:rPr>
        <w:t>plyr</w:t>
      </w:r>
      <w:proofErr w:type="spellEnd"/>
      <w:r w:rsidRPr="00B9543A">
        <w:rPr>
          <w:rFonts w:ascii="Times" w:hAnsi="Times"/>
        </w:rPr>
        <w:t>")</w:t>
      </w:r>
    </w:p>
    <w:p w14:paraId="1B1AF24E" w14:textId="15EB8F02" w:rsidR="00CD0A6E" w:rsidRPr="00B9543A" w:rsidRDefault="00CD0A6E" w:rsidP="00710EF8">
      <w:pPr>
        <w:spacing w:line="480" w:lineRule="auto"/>
        <w:rPr>
          <w:rFonts w:ascii="Times" w:hAnsi="Times"/>
        </w:rPr>
      </w:pPr>
      <w:r w:rsidRPr="00B9543A">
        <w:rPr>
          <w:rFonts w:ascii="Times" w:hAnsi="Times"/>
        </w:rPr>
        <w:t>&gt;library("</w:t>
      </w:r>
      <w:proofErr w:type="spellStart"/>
      <w:r w:rsidRPr="00B9543A">
        <w:rPr>
          <w:rFonts w:ascii="Times" w:hAnsi="Times"/>
        </w:rPr>
        <w:t>plyr</w:t>
      </w:r>
      <w:proofErr w:type="spellEnd"/>
      <w:r w:rsidRPr="00B9543A">
        <w:rPr>
          <w:rFonts w:ascii="Times" w:hAnsi="Times"/>
        </w:rPr>
        <w:t>")</w:t>
      </w:r>
    </w:p>
    <w:p w14:paraId="08D9EBDD" w14:textId="7E3A7753" w:rsidR="00CD0A6E" w:rsidRPr="00B9543A" w:rsidRDefault="00CD0A6E" w:rsidP="00710EF8">
      <w:pPr>
        <w:spacing w:line="480" w:lineRule="auto"/>
        <w:rPr>
          <w:rFonts w:ascii="Times" w:hAnsi="Times"/>
        </w:rPr>
      </w:pPr>
      <w:r w:rsidRPr="00B9543A">
        <w:rPr>
          <w:rFonts w:ascii="Times" w:hAnsi="Times"/>
        </w:rPr>
        <w:t>&gt;</w:t>
      </w:r>
      <w:proofErr w:type="spellStart"/>
      <w:proofErr w:type="gramStart"/>
      <w:r w:rsidRPr="00B9543A">
        <w:rPr>
          <w:rFonts w:ascii="Times" w:hAnsi="Times"/>
        </w:rPr>
        <w:t>install.packages</w:t>
      </w:r>
      <w:proofErr w:type="spellEnd"/>
      <w:proofErr w:type="gramEnd"/>
      <w:r w:rsidRPr="00B9543A">
        <w:rPr>
          <w:rFonts w:ascii="Times" w:hAnsi="Times"/>
        </w:rPr>
        <w:t>(</w:t>
      </w:r>
      <w:r w:rsidRPr="00B9543A">
        <w:rPr>
          <w:rFonts w:ascii="Times" w:hAnsi="Times"/>
        </w:rPr>
        <w:t>"</w:t>
      </w:r>
      <w:proofErr w:type="spellStart"/>
      <w:r w:rsidRPr="00B9543A">
        <w:rPr>
          <w:rFonts w:ascii="Times" w:hAnsi="Times"/>
        </w:rPr>
        <w:t>plotrix</w:t>
      </w:r>
      <w:proofErr w:type="spellEnd"/>
      <w:r w:rsidRPr="00B9543A">
        <w:rPr>
          <w:rFonts w:ascii="Times" w:hAnsi="Times"/>
        </w:rPr>
        <w:t>"</w:t>
      </w:r>
      <w:r w:rsidRPr="00B9543A">
        <w:rPr>
          <w:rFonts w:ascii="Times" w:hAnsi="Times"/>
        </w:rPr>
        <w:t>)</w:t>
      </w:r>
    </w:p>
    <w:p w14:paraId="620B5623" w14:textId="28EF9448" w:rsidR="00CD0A6E" w:rsidRPr="00B9543A" w:rsidRDefault="00CD0A6E" w:rsidP="00710EF8">
      <w:pPr>
        <w:spacing w:line="480" w:lineRule="auto"/>
        <w:rPr>
          <w:rFonts w:ascii="Times" w:hAnsi="Times"/>
        </w:rPr>
      </w:pPr>
      <w:r w:rsidRPr="00B9543A">
        <w:rPr>
          <w:rFonts w:ascii="Times" w:hAnsi="Times"/>
        </w:rPr>
        <w:t>&gt;library(</w:t>
      </w:r>
      <w:r w:rsidRPr="00B9543A">
        <w:rPr>
          <w:rFonts w:ascii="Times" w:hAnsi="Times"/>
        </w:rPr>
        <w:t>"</w:t>
      </w:r>
      <w:proofErr w:type="spellStart"/>
      <w:r w:rsidRPr="00B9543A">
        <w:rPr>
          <w:rFonts w:ascii="Times" w:hAnsi="Times"/>
        </w:rPr>
        <w:t>plotrix</w:t>
      </w:r>
      <w:proofErr w:type="spellEnd"/>
      <w:r w:rsidRPr="00B9543A">
        <w:rPr>
          <w:rFonts w:ascii="Times" w:hAnsi="Times"/>
        </w:rPr>
        <w:t>"</w:t>
      </w:r>
      <w:r w:rsidRPr="00B9543A">
        <w:rPr>
          <w:rFonts w:ascii="Times" w:hAnsi="Times"/>
        </w:rPr>
        <w:t>)</w:t>
      </w:r>
    </w:p>
    <w:p w14:paraId="0A1843E2" w14:textId="54F4DDB0" w:rsidR="00CD0A6E" w:rsidRPr="00B9543A" w:rsidRDefault="00E1542B" w:rsidP="00710EF8">
      <w:pPr>
        <w:spacing w:line="480" w:lineRule="auto"/>
        <w:rPr>
          <w:rFonts w:ascii="Times" w:hAnsi="Times"/>
        </w:rPr>
      </w:pPr>
      <w:r w:rsidRPr="00B9543A">
        <w:rPr>
          <w:rFonts w:ascii="Times" w:hAnsi="Times"/>
        </w:rPr>
        <w:t>&gt;colors1&lt;-c("Green","Pink","Yellow","Red","</w:t>
      </w:r>
      <w:proofErr w:type="spellStart"/>
      <w:r w:rsidRPr="00B9543A">
        <w:rPr>
          <w:rFonts w:ascii="Times" w:hAnsi="Times"/>
        </w:rPr>
        <w:t>VioletRed</w:t>
      </w:r>
      <w:proofErr w:type="spellEnd"/>
      <w:r w:rsidRPr="00B9543A">
        <w:rPr>
          <w:rFonts w:ascii="Times" w:hAnsi="Times"/>
        </w:rPr>
        <w:t>")</w:t>
      </w:r>
    </w:p>
    <w:p w14:paraId="4ECFA2DD" w14:textId="77777777" w:rsidR="009D794F" w:rsidRPr="00B9543A" w:rsidRDefault="009D794F" w:rsidP="00710EF8">
      <w:pPr>
        <w:spacing w:line="480" w:lineRule="auto"/>
        <w:rPr>
          <w:rFonts w:ascii="Times" w:eastAsia="Times New Roman" w:hAnsi="Times"/>
        </w:rPr>
      </w:pPr>
      <w:r w:rsidRPr="00B9543A">
        <w:rPr>
          <w:rFonts w:ascii="Times" w:hAnsi="Times"/>
        </w:rPr>
        <w:t>&gt;</w:t>
      </w:r>
      <w:r w:rsidRPr="00B9543A">
        <w:rPr>
          <w:rFonts w:ascii="Times" w:eastAsia="Times New Roman" w:hAnsi="Times" w:cs="Arial"/>
          <w:color w:val="222222"/>
          <w:shd w:val="clear" w:color="auto" w:fill="FFFFFF"/>
        </w:rPr>
        <w:t>data9&lt;</w:t>
      </w:r>
      <w:proofErr w:type="gramStart"/>
      <w:r w:rsidRPr="00B9543A">
        <w:rPr>
          <w:rFonts w:ascii="Times" w:eastAsia="Times New Roman" w:hAnsi="Times" w:cs="Arial"/>
          <w:color w:val="222222"/>
          <w:shd w:val="clear" w:color="auto" w:fill="FFFFFF"/>
        </w:rPr>
        <w:t>-read.csv(</w:t>
      </w:r>
      <w:proofErr w:type="gramEnd"/>
      <w:r w:rsidRPr="00B9543A">
        <w:rPr>
          <w:rFonts w:ascii="Times" w:eastAsia="Times New Roman" w:hAnsi="Times" w:cs="Arial"/>
          <w:color w:val="222222"/>
          <w:shd w:val="clear" w:color="auto" w:fill="FFFFFF"/>
        </w:rPr>
        <w:t>"Top5.csv", header = TRUE)</w:t>
      </w:r>
    </w:p>
    <w:p w14:paraId="4869FFB4" w14:textId="0EA7E037" w:rsidR="009D794F" w:rsidRPr="00B9543A" w:rsidRDefault="009D794F" w:rsidP="00710EF8">
      <w:pPr>
        <w:spacing w:line="480" w:lineRule="auto"/>
        <w:rPr>
          <w:rFonts w:ascii="Times" w:hAnsi="Times"/>
        </w:rPr>
      </w:pPr>
      <w:r w:rsidRPr="00B9543A">
        <w:rPr>
          <w:rFonts w:ascii="Times" w:hAnsi="Times"/>
        </w:rPr>
        <w:t>&gt;View(data9)</w:t>
      </w:r>
    </w:p>
    <w:p w14:paraId="674F2D09" w14:textId="397547F7" w:rsidR="009D794F" w:rsidRPr="00B9543A" w:rsidRDefault="009D794F" w:rsidP="00710EF8">
      <w:pPr>
        <w:spacing w:line="480" w:lineRule="auto"/>
        <w:rPr>
          <w:rFonts w:ascii="Times" w:hAnsi="Times"/>
        </w:rPr>
      </w:pPr>
      <w:r w:rsidRPr="00B9543A">
        <w:rPr>
          <w:rFonts w:ascii="Times" w:hAnsi="Times"/>
        </w:rPr>
        <w:t>&gt;data11&lt;-</w:t>
      </w:r>
      <w:proofErr w:type="gramStart"/>
      <w:r w:rsidRPr="00B9543A">
        <w:rPr>
          <w:rFonts w:ascii="Times" w:hAnsi="Times"/>
        </w:rPr>
        <w:t>aggregate(</w:t>
      </w:r>
      <w:proofErr w:type="gramEnd"/>
      <w:r w:rsidRPr="00B9543A">
        <w:rPr>
          <w:rFonts w:ascii="Times" w:hAnsi="Times"/>
        </w:rPr>
        <w:t>data9$high, by=list(data9$symbol), FUN=max)</w:t>
      </w:r>
    </w:p>
    <w:p w14:paraId="63569456" w14:textId="1FFD0308" w:rsidR="009D794F" w:rsidRPr="00B9543A" w:rsidRDefault="009D794F" w:rsidP="00710EF8">
      <w:pPr>
        <w:spacing w:line="480" w:lineRule="auto"/>
        <w:rPr>
          <w:rFonts w:ascii="Times" w:hAnsi="Times"/>
        </w:rPr>
      </w:pPr>
      <w:r w:rsidRPr="00B9543A">
        <w:rPr>
          <w:rFonts w:ascii="Times" w:hAnsi="Times"/>
        </w:rPr>
        <w:t>&gt;View(data11)</w:t>
      </w:r>
    </w:p>
    <w:p w14:paraId="50E98ADE" w14:textId="41E0C76B" w:rsidR="00E1542B" w:rsidRPr="00B9543A" w:rsidRDefault="009D794F" w:rsidP="00710EF8">
      <w:pPr>
        <w:spacing w:line="480" w:lineRule="auto"/>
        <w:rPr>
          <w:rFonts w:ascii="Times" w:hAnsi="Times"/>
        </w:rPr>
      </w:pPr>
      <w:r w:rsidRPr="00B9543A">
        <w:rPr>
          <w:rFonts w:ascii="Times" w:hAnsi="Times"/>
        </w:rPr>
        <w:t>&gt;pie3</w:t>
      </w:r>
      <w:proofErr w:type="gramStart"/>
      <w:r w:rsidRPr="00B9543A">
        <w:rPr>
          <w:rFonts w:ascii="Times" w:hAnsi="Times"/>
        </w:rPr>
        <w:t>D(</w:t>
      </w:r>
      <w:proofErr w:type="gramEnd"/>
      <w:r w:rsidRPr="00B9543A">
        <w:rPr>
          <w:rFonts w:ascii="Times" w:hAnsi="Times"/>
        </w:rPr>
        <w:t>data11$x, labels = data11$Group.1, explode = 0.1, main = "Pie Chart for Comparison of 5 IT Companies", col = colors1)</w:t>
      </w:r>
    </w:p>
    <w:p w14:paraId="351686CC" w14:textId="4AE0B963" w:rsidR="00FF3EE5" w:rsidRPr="00B9543A" w:rsidRDefault="00FF3EE5" w:rsidP="00710EF8">
      <w:pPr>
        <w:spacing w:line="480" w:lineRule="auto"/>
        <w:rPr>
          <w:rFonts w:ascii="Times" w:hAnsi="Times"/>
          <w:u w:val="single"/>
        </w:rPr>
      </w:pPr>
    </w:p>
    <w:p w14:paraId="584DD693" w14:textId="28768731" w:rsidR="009D794F" w:rsidRPr="00B9543A" w:rsidRDefault="009D794F" w:rsidP="00710EF8">
      <w:pPr>
        <w:spacing w:line="480" w:lineRule="auto"/>
        <w:rPr>
          <w:rFonts w:ascii="Times" w:hAnsi="Times"/>
          <w:b/>
          <w:u w:val="single"/>
        </w:rPr>
      </w:pPr>
      <w:r w:rsidRPr="00B9543A">
        <w:rPr>
          <w:rFonts w:ascii="Times" w:hAnsi="Times"/>
          <w:b/>
          <w:u w:val="single"/>
        </w:rPr>
        <w:t>Visualization-2:</w:t>
      </w:r>
    </w:p>
    <w:p w14:paraId="091D76CC" w14:textId="77777777" w:rsidR="00CC1CE8" w:rsidRPr="00B9543A" w:rsidRDefault="00CC1CE8" w:rsidP="00710EF8">
      <w:pPr>
        <w:spacing w:line="480" w:lineRule="auto"/>
        <w:rPr>
          <w:rFonts w:ascii="Times" w:hAnsi="Times"/>
        </w:rPr>
      </w:pPr>
      <w:r w:rsidRPr="00B9543A">
        <w:rPr>
          <w:rFonts w:ascii="Times" w:hAnsi="Times"/>
        </w:rPr>
        <w:t>&gt; data1&lt;</w:t>
      </w:r>
      <w:proofErr w:type="gramStart"/>
      <w:r w:rsidRPr="00B9543A">
        <w:rPr>
          <w:rFonts w:ascii="Times" w:hAnsi="Times"/>
        </w:rPr>
        <w:t>-read.csv(</w:t>
      </w:r>
      <w:proofErr w:type="gramEnd"/>
      <w:r w:rsidRPr="00B9543A">
        <w:rPr>
          <w:rFonts w:ascii="Times" w:hAnsi="Times"/>
        </w:rPr>
        <w:t>"fundamentals.csv", header = TRUE)</w:t>
      </w:r>
    </w:p>
    <w:p w14:paraId="4A631A38" w14:textId="77777777" w:rsidR="00CC1CE8" w:rsidRPr="00B9543A" w:rsidRDefault="00CC1CE8" w:rsidP="00710EF8">
      <w:pPr>
        <w:spacing w:line="480" w:lineRule="auto"/>
        <w:rPr>
          <w:rFonts w:ascii="Times" w:hAnsi="Times"/>
        </w:rPr>
      </w:pPr>
      <w:r w:rsidRPr="00B9543A">
        <w:rPr>
          <w:rFonts w:ascii="Times" w:hAnsi="Times"/>
        </w:rPr>
        <w:t>&gt; View(data1)</w:t>
      </w:r>
    </w:p>
    <w:p w14:paraId="56F1B354" w14:textId="77777777" w:rsidR="00CC1CE8" w:rsidRPr="00B9543A" w:rsidRDefault="00CC1CE8" w:rsidP="00710EF8">
      <w:pPr>
        <w:spacing w:line="480" w:lineRule="auto"/>
        <w:rPr>
          <w:rFonts w:ascii="Times" w:hAnsi="Times"/>
        </w:rPr>
      </w:pPr>
      <w:r w:rsidRPr="00B9543A">
        <w:rPr>
          <w:rFonts w:ascii="Times" w:hAnsi="Times"/>
        </w:rPr>
        <w:t xml:space="preserve">&gt; </w:t>
      </w:r>
      <w:proofErr w:type="spellStart"/>
      <w:r w:rsidRPr="00B9543A">
        <w:rPr>
          <w:rFonts w:ascii="Times" w:hAnsi="Times"/>
        </w:rPr>
        <w:t>keepcols</w:t>
      </w:r>
      <w:proofErr w:type="spellEnd"/>
      <w:r w:rsidRPr="00B9543A">
        <w:rPr>
          <w:rFonts w:ascii="Times" w:hAnsi="Times"/>
        </w:rPr>
        <w:t>&lt;-</w:t>
      </w:r>
      <w:proofErr w:type="gramStart"/>
      <w:r w:rsidRPr="00B9543A">
        <w:rPr>
          <w:rFonts w:ascii="Times" w:hAnsi="Times"/>
        </w:rPr>
        <w:t>c(</w:t>
      </w:r>
      <w:proofErr w:type="gramEnd"/>
      <w:r w:rsidRPr="00B9543A">
        <w:rPr>
          <w:rFonts w:ascii="Times" w:hAnsi="Times"/>
        </w:rPr>
        <w:t>2,21,26,31,75,78)</w:t>
      </w:r>
    </w:p>
    <w:p w14:paraId="11798751" w14:textId="77777777" w:rsidR="00CC1CE8" w:rsidRPr="00B9543A" w:rsidRDefault="00CC1CE8" w:rsidP="00710EF8">
      <w:pPr>
        <w:spacing w:line="480" w:lineRule="auto"/>
        <w:rPr>
          <w:rFonts w:ascii="Times" w:hAnsi="Times"/>
        </w:rPr>
      </w:pPr>
      <w:r w:rsidRPr="00B9543A">
        <w:rPr>
          <w:rFonts w:ascii="Times" w:hAnsi="Times"/>
        </w:rPr>
        <w:t>&gt; data4&lt;-data1</w:t>
      </w:r>
      <w:proofErr w:type="gramStart"/>
      <w:r w:rsidRPr="00B9543A">
        <w:rPr>
          <w:rFonts w:ascii="Times" w:hAnsi="Times"/>
        </w:rPr>
        <w:t>[,</w:t>
      </w:r>
      <w:proofErr w:type="spellStart"/>
      <w:r w:rsidRPr="00B9543A">
        <w:rPr>
          <w:rFonts w:ascii="Times" w:hAnsi="Times"/>
        </w:rPr>
        <w:t>keepcols</w:t>
      </w:r>
      <w:proofErr w:type="spellEnd"/>
      <w:proofErr w:type="gramEnd"/>
      <w:r w:rsidRPr="00B9543A">
        <w:rPr>
          <w:rFonts w:ascii="Times" w:hAnsi="Times"/>
        </w:rPr>
        <w:t>]</w:t>
      </w:r>
    </w:p>
    <w:p w14:paraId="0939CA95" w14:textId="4FCC8D09" w:rsidR="00CC1CE8" w:rsidRPr="00B9543A" w:rsidRDefault="00CC1CE8" w:rsidP="00710EF8">
      <w:pPr>
        <w:spacing w:line="480" w:lineRule="auto"/>
        <w:rPr>
          <w:rFonts w:ascii="Times" w:hAnsi="Times"/>
        </w:rPr>
      </w:pPr>
      <w:r w:rsidRPr="00B9543A">
        <w:rPr>
          <w:rFonts w:ascii="Times" w:hAnsi="Times"/>
        </w:rPr>
        <w:t>&gt; View(data4)</w:t>
      </w:r>
    </w:p>
    <w:p w14:paraId="3D2DAE74" w14:textId="361BF938" w:rsidR="009D794F" w:rsidRPr="00B9543A" w:rsidRDefault="00CC1CE8" w:rsidP="00710EF8">
      <w:pPr>
        <w:spacing w:line="480" w:lineRule="auto"/>
        <w:rPr>
          <w:rFonts w:ascii="Times" w:hAnsi="Times"/>
        </w:rPr>
      </w:pPr>
      <w:r w:rsidRPr="00B9543A">
        <w:rPr>
          <w:rFonts w:ascii="Times" w:hAnsi="Times"/>
        </w:rPr>
        <w:lastRenderedPageBreak/>
        <w:t>&gt;</w:t>
      </w:r>
      <w:proofErr w:type="gramStart"/>
      <w:r w:rsidRPr="00B9543A">
        <w:rPr>
          <w:rFonts w:ascii="Times" w:hAnsi="Times"/>
        </w:rPr>
        <w:t>plot(</w:t>
      </w:r>
      <w:proofErr w:type="gramEnd"/>
      <w:r w:rsidRPr="00B9543A">
        <w:rPr>
          <w:rFonts w:ascii="Times" w:hAnsi="Times"/>
        </w:rPr>
        <w:t xml:space="preserve">data4$Gross.Profit ,data4$Investments, </w:t>
      </w:r>
      <w:proofErr w:type="spellStart"/>
      <w:r w:rsidRPr="00B9543A">
        <w:rPr>
          <w:rFonts w:ascii="Times" w:hAnsi="Times"/>
        </w:rPr>
        <w:t>xlim</w:t>
      </w:r>
      <w:proofErr w:type="spellEnd"/>
      <w:r w:rsidRPr="00B9543A">
        <w:rPr>
          <w:rFonts w:ascii="Times" w:hAnsi="Times"/>
        </w:rPr>
        <w:t xml:space="preserve">=c(0,100000000000), </w:t>
      </w:r>
      <w:proofErr w:type="spellStart"/>
      <w:r w:rsidRPr="00B9543A">
        <w:rPr>
          <w:rFonts w:ascii="Times" w:hAnsi="Times"/>
        </w:rPr>
        <w:t>ylim</w:t>
      </w:r>
      <w:proofErr w:type="spellEnd"/>
      <w:r w:rsidRPr="00B9543A">
        <w:rPr>
          <w:rFonts w:ascii="Times" w:hAnsi="Times"/>
        </w:rPr>
        <w:t>=c(0,100000000000),</w:t>
      </w:r>
      <w:proofErr w:type="spellStart"/>
      <w:r w:rsidRPr="00B9543A">
        <w:rPr>
          <w:rFonts w:ascii="Times" w:hAnsi="Times"/>
        </w:rPr>
        <w:t>xlab</w:t>
      </w:r>
      <w:proofErr w:type="spellEnd"/>
      <w:r w:rsidRPr="00B9543A">
        <w:rPr>
          <w:rFonts w:ascii="Times" w:hAnsi="Times"/>
        </w:rPr>
        <w:t xml:space="preserve"> = "Profit", </w:t>
      </w:r>
      <w:proofErr w:type="spellStart"/>
      <w:r w:rsidRPr="00B9543A">
        <w:rPr>
          <w:rFonts w:ascii="Times" w:hAnsi="Times"/>
        </w:rPr>
        <w:t>ylab</w:t>
      </w:r>
      <w:proofErr w:type="spellEnd"/>
      <w:r w:rsidRPr="00B9543A">
        <w:rPr>
          <w:rFonts w:ascii="Times" w:hAnsi="Times"/>
        </w:rPr>
        <w:t>="Investment", main="</w:t>
      </w:r>
      <w:proofErr w:type="spellStart"/>
      <w:r w:rsidRPr="00B9543A">
        <w:rPr>
          <w:rFonts w:ascii="Times" w:hAnsi="Times"/>
        </w:rPr>
        <w:t>ScatterPlot</w:t>
      </w:r>
      <w:proofErr w:type="spellEnd"/>
      <w:r w:rsidRPr="00B9543A">
        <w:rPr>
          <w:rFonts w:ascii="Times" w:hAnsi="Times"/>
        </w:rPr>
        <w:t xml:space="preserve"> for Profit vs </w:t>
      </w:r>
      <w:proofErr w:type="spellStart"/>
      <w:r w:rsidRPr="00B9543A">
        <w:rPr>
          <w:rFonts w:ascii="Times" w:hAnsi="Times"/>
        </w:rPr>
        <w:t>Investment",col</w:t>
      </w:r>
      <w:proofErr w:type="spellEnd"/>
      <w:r w:rsidRPr="00B9543A">
        <w:rPr>
          <w:rFonts w:ascii="Times" w:hAnsi="Times"/>
        </w:rPr>
        <w:t>= "VioletRed4")</w:t>
      </w:r>
    </w:p>
    <w:p w14:paraId="754B63B7" w14:textId="77777777" w:rsidR="00CC1CE8" w:rsidRPr="00B9543A" w:rsidRDefault="00CC1CE8" w:rsidP="00710EF8">
      <w:pPr>
        <w:spacing w:line="480" w:lineRule="auto"/>
        <w:rPr>
          <w:rFonts w:ascii="Times" w:hAnsi="Times"/>
          <w:u w:val="single"/>
        </w:rPr>
      </w:pPr>
    </w:p>
    <w:p w14:paraId="683D4E53" w14:textId="12F2C742" w:rsidR="00CC1CE8" w:rsidRPr="00B9543A" w:rsidRDefault="00CC1CE8" w:rsidP="00710EF8">
      <w:pPr>
        <w:spacing w:line="480" w:lineRule="auto"/>
        <w:rPr>
          <w:rFonts w:ascii="Times" w:hAnsi="Times"/>
          <w:b/>
          <w:u w:val="single"/>
        </w:rPr>
      </w:pPr>
      <w:r w:rsidRPr="00B9543A">
        <w:rPr>
          <w:rFonts w:ascii="Times" w:hAnsi="Times"/>
          <w:b/>
          <w:u w:val="single"/>
        </w:rPr>
        <w:t>Visualization-3:</w:t>
      </w:r>
    </w:p>
    <w:p w14:paraId="0663305F" w14:textId="77777777" w:rsidR="00B9543A" w:rsidRPr="00B9543A" w:rsidRDefault="00B9543A" w:rsidP="00B9543A">
      <w:pPr>
        <w:spacing w:line="480" w:lineRule="auto"/>
        <w:rPr>
          <w:rFonts w:ascii="Times" w:hAnsi="Times"/>
        </w:rPr>
      </w:pPr>
      <w:r w:rsidRPr="00B9543A">
        <w:rPr>
          <w:rFonts w:ascii="Times" w:hAnsi="Times"/>
        </w:rPr>
        <w:t>&gt; data1&lt;</w:t>
      </w:r>
      <w:proofErr w:type="gramStart"/>
      <w:r w:rsidRPr="00B9543A">
        <w:rPr>
          <w:rFonts w:ascii="Times" w:hAnsi="Times"/>
        </w:rPr>
        <w:t>-read.csv(</w:t>
      </w:r>
      <w:proofErr w:type="gramEnd"/>
      <w:r w:rsidRPr="00B9543A">
        <w:rPr>
          <w:rFonts w:ascii="Times" w:hAnsi="Times"/>
        </w:rPr>
        <w:t>"fundamentals.csv", header = TRUE)</w:t>
      </w:r>
    </w:p>
    <w:p w14:paraId="264357AC" w14:textId="77777777" w:rsidR="00B9543A" w:rsidRPr="00B9543A" w:rsidRDefault="00B9543A" w:rsidP="00B9543A">
      <w:pPr>
        <w:spacing w:line="480" w:lineRule="auto"/>
        <w:rPr>
          <w:rFonts w:ascii="Times" w:hAnsi="Times"/>
        </w:rPr>
      </w:pPr>
      <w:r w:rsidRPr="00B9543A">
        <w:rPr>
          <w:rFonts w:ascii="Times" w:hAnsi="Times"/>
        </w:rPr>
        <w:t>&gt; View(data1)</w:t>
      </w:r>
    </w:p>
    <w:p w14:paraId="00872CF1" w14:textId="77777777" w:rsidR="00B9543A" w:rsidRPr="00B9543A" w:rsidRDefault="00B9543A" w:rsidP="00B9543A">
      <w:pPr>
        <w:spacing w:line="480" w:lineRule="auto"/>
        <w:rPr>
          <w:rFonts w:ascii="Times" w:hAnsi="Times"/>
        </w:rPr>
      </w:pPr>
      <w:r w:rsidRPr="00B9543A">
        <w:rPr>
          <w:rFonts w:ascii="Times" w:hAnsi="Times"/>
        </w:rPr>
        <w:t xml:space="preserve">&gt; </w:t>
      </w:r>
      <w:proofErr w:type="spellStart"/>
      <w:r w:rsidRPr="00B9543A">
        <w:rPr>
          <w:rFonts w:ascii="Times" w:hAnsi="Times"/>
        </w:rPr>
        <w:t>keepcols</w:t>
      </w:r>
      <w:proofErr w:type="spellEnd"/>
      <w:r w:rsidRPr="00B9543A">
        <w:rPr>
          <w:rFonts w:ascii="Times" w:hAnsi="Times"/>
        </w:rPr>
        <w:t>&lt;-</w:t>
      </w:r>
      <w:proofErr w:type="gramStart"/>
      <w:r w:rsidRPr="00B9543A">
        <w:rPr>
          <w:rFonts w:ascii="Times" w:hAnsi="Times"/>
        </w:rPr>
        <w:t>c(</w:t>
      </w:r>
      <w:proofErr w:type="gramEnd"/>
      <w:r w:rsidRPr="00B9543A">
        <w:rPr>
          <w:rFonts w:ascii="Times" w:hAnsi="Times"/>
        </w:rPr>
        <w:t>2,21,26,31,75,78)</w:t>
      </w:r>
    </w:p>
    <w:p w14:paraId="5CD3C9A7" w14:textId="77777777" w:rsidR="00B9543A" w:rsidRPr="00B9543A" w:rsidRDefault="00B9543A" w:rsidP="00B9543A">
      <w:pPr>
        <w:spacing w:line="480" w:lineRule="auto"/>
        <w:rPr>
          <w:rFonts w:ascii="Times" w:hAnsi="Times"/>
        </w:rPr>
      </w:pPr>
      <w:r w:rsidRPr="00B9543A">
        <w:rPr>
          <w:rFonts w:ascii="Times" w:hAnsi="Times"/>
        </w:rPr>
        <w:t>&gt; data4&lt;-data1</w:t>
      </w:r>
      <w:proofErr w:type="gramStart"/>
      <w:r w:rsidRPr="00B9543A">
        <w:rPr>
          <w:rFonts w:ascii="Times" w:hAnsi="Times"/>
        </w:rPr>
        <w:t>[,</w:t>
      </w:r>
      <w:proofErr w:type="spellStart"/>
      <w:r w:rsidRPr="00B9543A">
        <w:rPr>
          <w:rFonts w:ascii="Times" w:hAnsi="Times"/>
        </w:rPr>
        <w:t>keepcols</w:t>
      </w:r>
      <w:proofErr w:type="spellEnd"/>
      <w:proofErr w:type="gramEnd"/>
      <w:r w:rsidRPr="00B9543A">
        <w:rPr>
          <w:rFonts w:ascii="Times" w:hAnsi="Times"/>
        </w:rPr>
        <w:t>]</w:t>
      </w:r>
    </w:p>
    <w:p w14:paraId="4DA67855" w14:textId="43EBFD09" w:rsidR="00B9543A" w:rsidRPr="00B9543A" w:rsidRDefault="00B9543A" w:rsidP="00B9543A">
      <w:pPr>
        <w:spacing w:line="480" w:lineRule="auto"/>
        <w:rPr>
          <w:rFonts w:ascii="Times" w:hAnsi="Times"/>
          <w:u w:val="single"/>
        </w:rPr>
      </w:pPr>
      <w:r w:rsidRPr="00B9543A">
        <w:rPr>
          <w:rFonts w:ascii="Times" w:hAnsi="Times"/>
        </w:rPr>
        <w:t>&gt; View(data4)</w:t>
      </w:r>
    </w:p>
    <w:p w14:paraId="6B6A60DC" w14:textId="0DBBCEF7" w:rsidR="00B9543A" w:rsidRPr="00B9543A" w:rsidRDefault="00B9543A" w:rsidP="00B9543A">
      <w:pPr>
        <w:spacing w:line="480" w:lineRule="auto"/>
        <w:rPr>
          <w:rFonts w:ascii="Times" w:hAnsi="Times"/>
        </w:rPr>
      </w:pPr>
      <w:r w:rsidRPr="00B9543A">
        <w:rPr>
          <w:rFonts w:ascii="Times" w:hAnsi="Times"/>
        </w:rPr>
        <w:t>&gt;</w:t>
      </w:r>
      <w:r w:rsidRPr="00B9543A">
        <w:rPr>
          <w:rFonts w:ascii="Times" w:hAnsi="Times"/>
        </w:rPr>
        <w:t>data00&lt;-</w:t>
      </w:r>
      <w:proofErr w:type="gramStart"/>
      <w:r w:rsidRPr="00B9543A">
        <w:rPr>
          <w:rFonts w:ascii="Times" w:hAnsi="Times"/>
        </w:rPr>
        <w:t>aggregate(</w:t>
      </w:r>
      <w:proofErr w:type="gramEnd"/>
      <w:r w:rsidRPr="00B9543A">
        <w:rPr>
          <w:rFonts w:ascii="Times" w:hAnsi="Times"/>
        </w:rPr>
        <w:t>data4$Total.Revenue, by=list(data4$Ticker.Symbol), FUN=max)</w:t>
      </w:r>
    </w:p>
    <w:p w14:paraId="6B12D367" w14:textId="77777777" w:rsidR="00B9543A" w:rsidRPr="00B9543A" w:rsidRDefault="00B9543A" w:rsidP="00B9543A">
      <w:pPr>
        <w:spacing w:line="480" w:lineRule="auto"/>
        <w:rPr>
          <w:rFonts w:ascii="Times" w:hAnsi="Times"/>
        </w:rPr>
      </w:pPr>
      <w:r w:rsidRPr="00B9543A">
        <w:rPr>
          <w:rFonts w:ascii="Times" w:hAnsi="Times"/>
        </w:rPr>
        <w:t>&gt; View(data00)</w:t>
      </w:r>
    </w:p>
    <w:p w14:paraId="06366B07" w14:textId="4C44FD72" w:rsidR="00B9543A" w:rsidRPr="00B9543A" w:rsidRDefault="00B9543A" w:rsidP="00B9543A">
      <w:pPr>
        <w:spacing w:line="480" w:lineRule="auto"/>
        <w:rPr>
          <w:rFonts w:ascii="Times" w:hAnsi="Times"/>
        </w:rPr>
      </w:pPr>
      <w:r w:rsidRPr="00B9543A">
        <w:rPr>
          <w:rFonts w:ascii="Times" w:hAnsi="Times"/>
        </w:rPr>
        <w:t xml:space="preserve">&gt; </w:t>
      </w:r>
      <w:proofErr w:type="spellStart"/>
      <w:proofErr w:type="gramStart"/>
      <w:r w:rsidRPr="00B9543A">
        <w:rPr>
          <w:rFonts w:ascii="Times" w:hAnsi="Times"/>
        </w:rPr>
        <w:t>barplot</w:t>
      </w:r>
      <w:proofErr w:type="spellEnd"/>
      <w:r w:rsidRPr="00B9543A">
        <w:rPr>
          <w:rFonts w:ascii="Times" w:hAnsi="Times"/>
        </w:rPr>
        <w:t>(</w:t>
      </w:r>
      <w:proofErr w:type="gramEnd"/>
      <w:r w:rsidRPr="00B9543A">
        <w:rPr>
          <w:rFonts w:ascii="Times" w:hAnsi="Times"/>
        </w:rPr>
        <w:t>data00$x,main = "</w:t>
      </w:r>
      <w:proofErr w:type="spellStart"/>
      <w:r w:rsidRPr="00B9543A">
        <w:rPr>
          <w:rFonts w:ascii="Times" w:hAnsi="Times"/>
        </w:rPr>
        <w:t>BarPlot</w:t>
      </w:r>
      <w:proofErr w:type="spellEnd"/>
      <w:r w:rsidRPr="00B9543A">
        <w:rPr>
          <w:rFonts w:ascii="Times" w:hAnsi="Times"/>
        </w:rPr>
        <w:t xml:space="preserve"> for Total Revenue",</w:t>
      </w:r>
      <w:proofErr w:type="spellStart"/>
      <w:r w:rsidRPr="00B9543A">
        <w:rPr>
          <w:rFonts w:ascii="Times" w:hAnsi="Times"/>
        </w:rPr>
        <w:t>names.arg</w:t>
      </w:r>
      <w:proofErr w:type="spellEnd"/>
      <w:r w:rsidRPr="00B9543A">
        <w:rPr>
          <w:rFonts w:ascii="Times" w:hAnsi="Times"/>
        </w:rPr>
        <w:t xml:space="preserve"> = data00$Group.1,xlab = "Company",</w:t>
      </w:r>
      <w:proofErr w:type="spellStart"/>
      <w:r w:rsidRPr="00B9543A">
        <w:rPr>
          <w:rFonts w:ascii="Times" w:hAnsi="Times"/>
        </w:rPr>
        <w:t>ylab</w:t>
      </w:r>
      <w:proofErr w:type="spellEnd"/>
      <w:r w:rsidRPr="00B9543A">
        <w:rPr>
          <w:rFonts w:ascii="Times" w:hAnsi="Times"/>
        </w:rPr>
        <w:t xml:space="preserve"> = "Total </w:t>
      </w:r>
      <w:proofErr w:type="spellStart"/>
      <w:r w:rsidRPr="00B9543A">
        <w:rPr>
          <w:rFonts w:ascii="Times" w:hAnsi="Times"/>
        </w:rPr>
        <w:t>Revenue",col</w:t>
      </w:r>
      <w:proofErr w:type="spellEnd"/>
      <w:r w:rsidRPr="00B9543A">
        <w:rPr>
          <w:rFonts w:ascii="Times" w:hAnsi="Times"/>
        </w:rPr>
        <w:t xml:space="preserve"> = colors1)</w:t>
      </w:r>
    </w:p>
    <w:p w14:paraId="1C14AF6A" w14:textId="77777777" w:rsidR="009D794F" w:rsidRPr="00B9543A" w:rsidRDefault="009D794F" w:rsidP="00710EF8">
      <w:pPr>
        <w:spacing w:line="480" w:lineRule="auto"/>
        <w:rPr>
          <w:rFonts w:ascii="Times" w:hAnsi="Times"/>
          <w:u w:val="single"/>
        </w:rPr>
      </w:pPr>
    </w:p>
    <w:p w14:paraId="3DEF333C" w14:textId="48514DFA" w:rsidR="00134FE5" w:rsidRPr="00B9543A" w:rsidRDefault="00CC1CE8" w:rsidP="00710EF8">
      <w:pPr>
        <w:spacing w:line="480" w:lineRule="auto"/>
        <w:rPr>
          <w:rFonts w:ascii="Times" w:hAnsi="Times"/>
          <w:b/>
          <w:u w:val="single"/>
        </w:rPr>
      </w:pPr>
      <w:r w:rsidRPr="00B9543A">
        <w:rPr>
          <w:rFonts w:ascii="Times" w:hAnsi="Times"/>
          <w:b/>
          <w:u w:val="single"/>
        </w:rPr>
        <w:t>Script:</w:t>
      </w:r>
      <w:r w:rsidR="00710EF8" w:rsidRPr="00B9543A">
        <w:rPr>
          <w:rFonts w:ascii="Times" w:hAnsi="Times"/>
          <w:b/>
        </w:rPr>
        <w:t xml:space="preserve"> (Used in Visualization 2)</w:t>
      </w:r>
    </w:p>
    <w:p w14:paraId="7A5F78D5" w14:textId="77777777" w:rsidR="00134FE5" w:rsidRPr="00B9543A" w:rsidRDefault="00134FE5" w:rsidP="00710EF8">
      <w:pPr>
        <w:spacing w:line="480" w:lineRule="auto"/>
        <w:rPr>
          <w:rFonts w:ascii="Times" w:hAnsi="Times"/>
        </w:rPr>
      </w:pPr>
      <w:r w:rsidRPr="00B9543A">
        <w:rPr>
          <w:rFonts w:ascii="Times" w:hAnsi="Times"/>
        </w:rPr>
        <w:t>data9&lt;</w:t>
      </w:r>
      <w:proofErr w:type="gramStart"/>
      <w:r w:rsidRPr="00B9543A">
        <w:rPr>
          <w:rFonts w:ascii="Times" w:hAnsi="Times"/>
        </w:rPr>
        <w:t>-read.csv(</w:t>
      </w:r>
      <w:proofErr w:type="gramEnd"/>
      <w:r w:rsidRPr="00B9543A">
        <w:rPr>
          <w:rFonts w:ascii="Times" w:hAnsi="Times"/>
        </w:rPr>
        <w:t>"Top5.csv", header = TRUE)</w:t>
      </w:r>
    </w:p>
    <w:p w14:paraId="3BAB73D9" w14:textId="77777777" w:rsidR="00134FE5" w:rsidRPr="00B9543A" w:rsidRDefault="00134FE5" w:rsidP="00710EF8">
      <w:pPr>
        <w:spacing w:line="480" w:lineRule="auto"/>
        <w:rPr>
          <w:rFonts w:ascii="Times" w:hAnsi="Times"/>
        </w:rPr>
      </w:pPr>
      <w:r w:rsidRPr="00B9543A">
        <w:rPr>
          <w:rFonts w:ascii="Times" w:hAnsi="Times"/>
        </w:rPr>
        <w:t>data11&lt;-</w:t>
      </w:r>
      <w:proofErr w:type="gramStart"/>
      <w:r w:rsidRPr="00B9543A">
        <w:rPr>
          <w:rFonts w:ascii="Times" w:hAnsi="Times"/>
        </w:rPr>
        <w:t>aggregate(</w:t>
      </w:r>
      <w:proofErr w:type="gramEnd"/>
      <w:r w:rsidRPr="00B9543A">
        <w:rPr>
          <w:rFonts w:ascii="Times" w:hAnsi="Times"/>
        </w:rPr>
        <w:t>data9$high, by=list(data9$symbol), FUN=max)</w:t>
      </w:r>
    </w:p>
    <w:p w14:paraId="3B881809" w14:textId="77777777" w:rsidR="00134FE5" w:rsidRPr="00B9543A" w:rsidRDefault="00134FE5" w:rsidP="00710EF8">
      <w:pPr>
        <w:spacing w:line="480" w:lineRule="auto"/>
        <w:rPr>
          <w:rFonts w:ascii="Times" w:hAnsi="Times"/>
        </w:rPr>
      </w:pPr>
      <w:proofErr w:type="spellStart"/>
      <w:proofErr w:type="gramStart"/>
      <w:r w:rsidRPr="00B9543A">
        <w:rPr>
          <w:rFonts w:ascii="Times" w:hAnsi="Times"/>
        </w:rPr>
        <w:t>barplot</w:t>
      </w:r>
      <w:proofErr w:type="spellEnd"/>
      <w:r w:rsidRPr="00B9543A">
        <w:rPr>
          <w:rFonts w:ascii="Times" w:hAnsi="Times"/>
        </w:rPr>
        <w:t>(</w:t>
      </w:r>
      <w:proofErr w:type="gramEnd"/>
      <w:r w:rsidRPr="00B9543A">
        <w:rPr>
          <w:rFonts w:ascii="Times" w:hAnsi="Times"/>
        </w:rPr>
        <w:t>data11$x,main = "Highest of the companies",</w:t>
      </w:r>
      <w:proofErr w:type="spellStart"/>
      <w:r w:rsidRPr="00B9543A">
        <w:rPr>
          <w:rFonts w:ascii="Times" w:hAnsi="Times"/>
        </w:rPr>
        <w:t>names.arg</w:t>
      </w:r>
      <w:proofErr w:type="spellEnd"/>
      <w:r w:rsidRPr="00B9543A">
        <w:rPr>
          <w:rFonts w:ascii="Times" w:hAnsi="Times"/>
        </w:rPr>
        <w:t xml:space="preserve"> = data11$Group.1,xlab = "Companies",</w:t>
      </w:r>
      <w:proofErr w:type="spellStart"/>
      <w:r w:rsidRPr="00B9543A">
        <w:rPr>
          <w:rFonts w:ascii="Times" w:hAnsi="Times"/>
        </w:rPr>
        <w:t>ylab</w:t>
      </w:r>
      <w:proofErr w:type="spellEnd"/>
      <w:r w:rsidRPr="00B9543A">
        <w:rPr>
          <w:rFonts w:ascii="Times" w:hAnsi="Times"/>
        </w:rPr>
        <w:t xml:space="preserve"> = "</w:t>
      </w:r>
      <w:proofErr w:type="spellStart"/>
      <w:r w:rsidRPr="00B9543A">
        <w:rPr>
          <w:rFonts w:ascii="Times" w:hAnsi="Times"/>
        </w:rPr>
        <w:t>High",col</w:t>
      </w:r>
      <w:proofErr w:type="spellEnd"/>
      <w:r w:rsidRPr="00B9543A">
        <w:rPr>
          <w:rFonts w:ascii="Times" w:hAnsi="Times"/>
        </w:rPr>
        <w:t xml:space="preserve"> = colors1)</w:t>
      </w:r>
    </w:p>
    <w:p w14:paraId="56B65675" w14:textId="4A03F5B5" w:rsidR="00134FE5" w:rsidRPr="00B9543A" w:rsidRDefault="00134FE5" w:rsidP="00710EF8">
      <w:pPr>
        <w:spacing w:line="480" w:lineRule="auto"/>
        <w:rPr>
          <w:rFonts w:ascii="Times" w:hAnsi="Times"/>
        </w:rPr>
      </w:pPr>
      <w:r w:rsidRPr="00B9543A">
        <w:rPr>
          <w:rFonts w:ascii="Times" w:hAnsi="Times"/>
        </w:rPr>
        <w:t>&gt;</w:t>
      </w:r>
      <w:proofErr w:type="gramStart"/>
      <w:r w:rsidRPr="00B9543A">
        <w:rPr>
          <w:rFonts w:ascii="Times" w:hAnsi="Times"/>
        </w:rPr>
        <w:t>source(</w:t>
      </w:r>
      <w:proofErr w:type="gramEnd"/>
      <w:r w:rsidRPr="00B9543A">
        <w:rPr>
          <w:rFonts w:ascii="Times" w:hAnsi="Times"/>
        </w:rPr>
        <w:t>"</w:t>
      </w:r>
      <w:proofErr w:type="spellStart"/>
      <w:r w:rsidRPr="00B9543A">
        <w:rPr>
          <w:rFonts w:ascii="Times" w:hAnsi="Times"/>
        </w:rPr>
        <w:t>Bar.R</w:t>
      </w:r>
      <w:proofErr w:type="spellEnd"/>
      <w:r w:rsidRPr="00B9543A">
        <w:rPr>
          <w:rFonts w:ascii="Times" w:hAnsi="Times"/>
        </w:rPr>
        <w:t>")</w:t>
      </w:r>
    </w:p>
    <w:p w14:paraId="6F0EE0B1" w14:textId="77777777" w:rsidR="00134FE5" w:rsidRPr="00B9543A" w:rsidRDefault="00134FE5" w:rsidP="00710EF8">
      <w:pPr>
        <w:spacing w:line="480" w:lineRule="auto"/>
        <w:rPr>
          <w:rFonts w:ascii="Times" w:hAnsi="Times"/>
        </w:rPr>
      </w:pPr>
    </w:p>
    <w:p w14:paraId="21C75322" w14:textId="50847AC8" w:rsidR="00134FE5" w:rsidRPr="00B9543A" w:rsidRDefault="00134FE5" w:rsidP="00710EF8">
      <w:pPr>
        <w:spacing w:line="480" w:lineRule="auto"/>
        <w:rPr>
          <w:rFonts w:ascii="Times" w:hAnsi="Times"/>
          <w:b/>
        </w:rPr>
      </w:pPr>
      <w:r w:rsidRPr="00B9543A">
        <w:rPr>
          <w:rFonts w:ascii="Times" w:hAnsi="Times"/>
          <w:b/>
          <w:u w:val="single"/>
        </w:rPr>
        <w:t>Function:</w:t>
      </w:r>
      <w:r w:rsidR="00710EF8" w:rsidRPr="00B9543A">
        <w:rPr>
          <w:rFonts w:ascii="Times" w:hAnsi="Times"/>
          <w:b/>
        </w:rPr>
        <w:t xml:space="preserve"> (Function answers the Question-4: Calculate Return on Investment)</w:t>
      </w:r>
    </w:p>
    <w:p w14:paraId="476F222C" w14:textId="77777777" w:rsidR="00134FE5" w:rsidRPr="00B9543A" w:rsidRDefault="00134FE5" w:rsidP="00710EF8">
      <w:pPr>
        <w:spacing w:line="480" w:lineRule="auto"/>
        <w:rPr>
          <w:rFonts w:ascii="Times" w:hAnsi="Times"/>
        </w:rPr>
      </w:pPr>
      <w:r w:rsidRPr="00B9543A">
        <w:rPr>
          <w:rFonts w:ascii="Times" w:hAnsi="Times"/>
        </w:rPr>
        <w:lastRenderedPageBreak/>
        <w:t>ROI&lt;- function ()</w:t>
      </w:r>
    </w:p>
    <w:p w14:paraId="0D7EC7EE" w14:textId="77777777" w:rsidR="00134FE5" w:rsidRPr="00B9543A" w:rsidRDefault="00134FE5" w:rsidP="00710EF8">
      <w:pPr>
        <w:spacing w:line="480" w:lineRule="auto"/>
        <w:rPr>
          <w:rFonts w:ascii="Times" w:hAnsi="Times"/>
        </w:rPr>
      </w:pPr>
      <w:r w:rsidRPr="00B9543A">
        <w:rPr>
          <w:rFonts w:ascii="Times" w:hAnsi="Times"/>
        </w:rPr>
        <w:t>{</w:t>
      </w:r>
    </w:p>
    <w:p w14:paraId="53C8B60C" w14:textId="77777777" w:rsidR="00134FE5" w:rsidRPr="00B9543A" w:rsidRDefault="00134FE5" w:rsidP="00710EF8">
      <w:pPr>
        <w:spacing w:line="480" w:lineRule="auto"/>
        <w:rPr>
          <w:rFonts w:ascii="Times" w:hAnsi="Times"/>
        </w:rPr>
      </w:pPr>
      <w:r w:rsidRPr="00B9543A">
        <w:rPr>
          <w:rFonts w:ascii="Times" w:hAnsi="Times"/>
        </w:rPr>
        <w:t xml:space="preserve">  </w:t>
      </w:r>
      <w:proofErr w:type="spellStart"/>
      <w:r w:rsidRPr="00B9543A">
        <w:rPr>
          <w:rFonts w:ascii="Times" w:hAnsi="Times"/>
        </w:rPr>
        <w:t>df</w:t>
      </w:r>
      <w:proofErr w:type="spellEnd"/>
      <w:r w:rsidRPr="00B9543A">
        <w:rPr>
          <w:rFonts w:ascii="Times" w:hAnsi="Times"/>
        </w:rPr>
        <w:t>&lt;-</w:t>
      </w:r>
      <w:proofErr w:type="spellStart"/>
      <w:proofErr w:type="gramStart"/>
      <w:r w:rsidRPr="00B9543A">
        <w:rPr>
          <w:rFonts w:ascii="Times" w:hAnsi="Times"/>
        </w:rPr>
        <w:t>data.frame</w:t>
      </w:r>
      <w:proofErr w:type="spellEnd"/>
      <w:proofErr w:type="gramEnd"/>
      <w:r w:rsidRPr="00B9543A">
        <w:rPr>
          <w:rFonts w:ascii="Times" w:hAnsi="Times"/>
        </w:rPr>
        <w:t>((data4$Gross.Profit/data4$Investments)*100) a</w:t>
      </w:r>
    </w:p>
    <w:p w14:paraId="55FCDA3A" w14:textId="77777777" w:rsidR="00134FE5" w:rsidRPr="00B9543A" w:rsidRDefault="00134FE5" w:rsidP="00710EF8">
      <w:pPr>
        <w:spacing w:line="480" w:lineRule="auto"/>
        <w:rPr>
          <w:rFonts w:ascii="Times" w:hAnsi="Times"/>
        </w:rPr>
      </w:pPr>
      <w:r w:rsidRPr="00B9543A">
        <w:rPr>
          <w:rFonts w:ascii="Times" w:hAnsi="Times"/>
        </w:rPr>
        <w:t xml:space="preserve">  View(</w:t>
      </w:r>
      <w:proofErr w:type="spellStart"/>
      <w:r w:rsidRPr="00B9543A">
        <w:rPr>
          <w:rFonts w:ascii="Times" w:hAnsi="Times"/>
        </w:rPr>
        <w:t>df</w:t>
      </w:r>
      <w:proofErr w:type="spellEnd"/>
      <w:r w:rsidRPr="00B9543A">
        <w:rPr>
          <w:rFonts w:ascii="Times" w:hAnsi="Times"/>
        </w:rPr>
        <w:t>)</w:t>
      </w:r>
    </w:p>
    <w:p w14:paraId="328BFE29" w14:textId="604CC42D" w:rsidR="00134FE5" w:rsidRPr="00B9543A" w:rsidRDefault="00134FE5" w:rsidP="00710EF8">
      <w:pPr>
        <w:spacing w:line="480" w:lineRule="auto"/>
        <w:rPr>
          <w:rFonts w:ascii="Times" w:hAnsi="Times"/>
        </w:rPr>
      </w:pPr>
      <w:r w:rsidRPr="00B9543A">
        <w:rPr>
          <w:rFonts w:ascii="Times" w:hAnsi="Times"/>
        </w:rPr>
        <w:t>}</w:t>
      </w:r>
    </w:p>
    <w:p w14:paraId="7C0EDBC5" w14:textId="2CFF3C3A" w:rsidR="00134FE5" w:rsidRPr="00B9543A" w:rsidRDefault="00134FE5" w:rsidP="00710EF8">
      <w:pPr>
        <w:spacing w:line="480" w:lineRule="auto"/>
        <w:rPr>
          <w:rFonts w:ascii="Times" w:hAnsi="Times"/>
        </w:rPr>
      </w:pPr>
      <w:r w:rsidRPr="00B9543A">
        <w:rPr>
          <w:rFonts w:ascii="Times" w:hAnsi="Times"/>
        </w:rPr>
        <w:t>&gt;</w:t>
      </w:r>
      <w:proofErr w:type="gramStart"/>
      <w:r w:rsidRPr="00B9543A">
        <w:rPr>
          <w:rFonts w:ascii="Times" w:hAnsi="Times"/>
        </w:rPr>
        <w:t>source(</w:t>
      </w:r>
      <w:proofErr w:type="gramEnd"/>
      <w:r w:rsidRPr="00B9543A">
        <w:rPr>
          <w:rFonts w:ascii="Times" w:hAnsi="Times"/>
        </w:rPr>
        <w:t>"ROI.R")</w:t>
      </w:r>
    </w:p>
    <w:p w14:paraId="3F3CD176" w14:textId="79657375" w:rsidR="00710EF8" w:rsidRPr="00B9543A" w:rsidRDefault="00710EF8" w:rsidP="00710EF8">
      <w:pPr>
        <w:spacing w:line="480" w:lineRule="auto"/>
        <w:rPr>
          <w:rFonts w:ascii="Times" w:hAnsi="Times"/>
        </w:rPr>
      </w:pPr>
      <w:r w:rsidRPr="00B9543A">
        <w:rPr>
          <w:rFonts w:ascii="Times" w:hAnsi="Times"/>
          <w:noProof/>
        </w:rPr>
        <w:drawing>
          <wp:inline distT="0" distB="0" distL="0" distR="0" wp14:anchorId="440B49DD" wp14:editId="1BE02C37">
            <wp:extent cx="4457700" cy="43561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5-17 at 22.59.14.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4356100"/>
                    </a:xfrm>
                    <a:prstGeom prst="rect">
                      <a:avLst/>
                    </a:prstGeom>
                  </pic:spPr>
                </pic:pic>
              </a:graphicData>
            </a:graphic>
          </wp:inline>
        </w:drawing>
      </w:r>
    </w:p>
    <w:p w14:paraId="54B481BA" w14:textId="77777777" w:rsidR="00E52172" w:rsidRPr="00B9543A" w:rsidRDefault="00E52172" w:rsidP="00710EF8">
      <w:pPr>
        <w:spacing w:line="480" w:lineRule="auto"/>
        <w:rPr>
          <w:rFonts w:ascii="Times" w:hAnsi="Times"/>
        </w:rPr>
      </w:pPr>
    </w:p>
    <w:p w14:paraId="6ED71CE8" w14:textId="77777777" w:rsidR="00B9543A" w:rsidRPr="00B9543A" w:rsidRDefault="00E52172" w:rsidP="00710EF8">
      <w:pPr>
        <w:spacing w:line="480" w:lineRule="auto"/>
        <w:rPr>
          <w:rFonts w:ascii="Times" w:hAnsi="Times"/>
          <w:b/>
          <w:u w:val="single"/>
        </w:rPr>
      </w:pPr>
      <w:r w:rsidRPr="00B9543A">
        <w:rPr>
          <w:rFonts w:ascii="Times" w:hAnsi="Times"/>
          <w:b/>
          <w:u w:val="single"/>
        </w:rPr>
        <w:t>Statistical Function:</w:t>
      </w:r>
    </w:p>
    <w:p w14:paraId="344F31D4" w14:textId="293C886E" w:rsidR="00710EF8" w:rsidRPr="00B9543A" w:rsidRDefault="00E7282D" w:rsidP="00710EF8">
      <w:pPr>
        <w:spacing w:line="480" w:lineRule="auto"/>
        <w:rPr>
          <w:rFonts w:ascii="Times" w:hAnsi="Times"/>
          <w:u w:val="single"/>
        </w:rPr>
      </w:pPr>
      <w:r w:rsidRPr="00E7282D">
        <w:rPr>
          <w:rFonts w:ascii="Times" w:hAnsi="Times"/>
        </w:rPr>
        <w:t xml:space="preserve">1). </w:t>
      </w:r>
      <w:r w:rsidR="00E52172" w:rsidRPr="00B9543A">
        <w:rPr>
          <w:rFonts w:ascii="Times" w:hAnsi="Times"/>
          <w:u w:val="single"/>
        </w:rPr>
        <w:t xml:space="preserve">Calculate Mean (Used in Data </w:t>
      </w:r>
      <w:proofErr w:type="spellStart"/>
      <w:r w:rsidR="00E52172" w:rsidRPr="00B9543A">
        <w:rPr>
          <w:rFonts w:ascii="Times" w:hAnsi="Times"/>
          <w:u w:val="single"/>
        </w:rPr>
        <w:t>Cleanig</w:t>
      </w:r>
      <w:proofErr w:type="spellEnd"/>
      <w:r w:rsidR="00E52172" w:rsidRPr="00B9543A">
        <w:rPr>
          <w:rFonts w:ascii="Times" w:hAnsi="Times"/>
          <w:u w:val="single"/>
        </w:rPr>
        <w:t>-C)</w:t>
      </w:r>
    </w:p>
    <w:p w14:paraId="7AC6AA22" w14:textId="77777777" w:rsidR="00E52172" w:rsidRPr="00B9543A" w:rsidRDefault="00E52172" w:rsidP="00E52172">
      <w:pPr>
        <w:spacing w:line="480" w:lineRule="auto"/>
        <w:rPr>
          <w:rFonts w:ascii="Times" w:hAnsi="Times"/>
        </w:rPr>
      </w:pPr>
      <w:r w:rsidRPr="00B9543A">
        <w:rPr>
          <w:rFonts w:ascii="Times" w:hAnsi="Times"/>
        </w:rPr>
        <w:t>&gt; data7&lt;</w:t>
      </w:r>
      <w:proofErr w:type="gramStart"/>
      <w:r w:rsidRPr="00B9543A">
        <w:rPr>
          <w:rFonts w:ascii="Times" w:hAnsi="Times"/>
        </w:rPr>
        <w:t>-read.csv(</w:t>
      </w:r>
      <w:proofErr w:type="gramEnd"/>
      <w:r w:rsidRPr="00B9543A">
        <w:rPr>
          <w:rFonts w:ascii="Times" w:hAnsi="Times"/>
        </w:rPr>
        <w:t>"prices.csv", header = TRUE)</w:t>
      </w:r>
    </w:p>
    <w:p w14:paraId="3279D77C" w14:textId="77777777" w:rsidR="00E52172" w:rsidRPr="00B9543A" w:rsidRDefault="00E52172" w:rsidP="00E52172">
      <w:pPr>
        <w:spacing w:line="480" w:lineRule="auto"/>
        <w:rPr>
          <w:rFonts w:ascii="Times" w:hAnsi="Times"/>
        </w:rPr>
      </w:pPr>
      <w:r w:rsidRPr="00B9543A">
        <w:rPr>
          <w:rFonts w:ascii="Times" w:hAnsi="Times"/>
        </w:rPr>
        <w:lastRenderedPageBreak/>
        <w:t>&gt; low&lt;-data7$low</w:t>
      </w:r>
    </w:p>
    <w:p w14:paraId="074C70B7" w14:textId="77777777" w:rsidR="00E52172" w:rsidRPr="00B9543A" w:rsidRDefault="00E52172" w:rsidP="00E52172">
      <w:pPr>
        <w:spacing w:line="480" w:lineRule="auto"/>
        <w:rPr>
          <w:rFonts w:ascii="Times" w:hAnsi="Times"/>
        </w:rPr>
      </w:pPr>
      <w:r w:rsidRPr="00B9543A">
        <w:rPr>
          <w:rFonts w:ascii="Times" w:hAnsi="Times"/>
        </w:rPr>
        <w:t>&gt; mean(</w:t>
      </w:r>
      <w:proofErr w:type="gramStart"/>
      <w:r w:rsidRPr="00B9543A">
        <w:rPr>
          <w:rFonts w:ascii="Times" w:hAnsi="Times"/>
        </w:rPr>
        <w:t>low,na.rm</w:t>
      </w:r>
      <w:proofErr w:type="gramEnd"/>
      <w:r w:rsidRPr="00B9543A">
        <w:rPr>
          <w:rFonts w:ascii="Times" w:hAnsi="Times"/>
        </w:rPr>
        <w:t>=TRUE)</w:t>
      </w:r>
    </w:p>
    <w:p w14:paraId="1A8CC698" w14:textId="77777777" w:rsidR="00E52172" w:rsidRPr="00B9543A" w:rsidRDefault="00E52172" w:rsidP="00E52172">
      <w:pPr>
        <w:spacing w:line="480" w:lineRule="auto"/>
        <w:rPr>
          <w:rFonts w:ascii="Times" w:hAnsi="Times"/>
        </w:rPr>
      </w:pPr>
      <w:r w:rsidRPr="00B9543A">
        <w:rPr>
          <w:rFonts w:ascii="Times" w:hAnsi="Times"/>
        </w:rPr>
        <w:t>[1] 70.11795</w:t>
      </w:r>
    </w:p>
    <w:p w14:paraId="25AB6BD8" w14:textId="77777777" w:rsidR="00E52172" w:rsidRPr="00B9543A" w:rsidRDefault="00E52172" w:rsidP="00E52172">
      <w:pPr>
        <w:spacing w:line="480" w:lineRule="auto"/>
        <w:rPr>
          <w:rFonts w:ascii="Times" w:hAnsi="Times"/>
        </w:rPr>
      </w:pPr>
      <w:r w:rsidRPr="00B9543A">
        <w:rPr>
          <w:rFonts w:ascii="Times" w:hAnsi="Times"/>
        </w:rPr>
        <w:t>&gt; low[is.na(low)] = mean(</w:t>
      </w:r>
      <w:proofErr w:type="gramStart"/>
      <w:r w:rsidRPr="00B9543A">
        <w:rPr>
          <w:rFonts w:ascii="Times" w:hAnsi="Times"/>
        </w:rPr>
        <w:t>low,na.rm</w:t>
      </w:r>
      <w:proofErr w:type="gramEnd"/>
      <w:r w:rsidRPr="00B9543A">
        <w:rPr>
          <w:rFonts w:ascii="Times" w:hAnsi="Times"/>
        </w:rPr>
        <w:t>=TRUE)</w:t>
      </w:r>
    </w:p>
    <w:p w14:paraId="3C5500E8" w14:textId="77777777" w:rsidR="00E52172" w:rsidRDefault="00E52172" w:rsidP="00E52172">
      <w:pPr>
        <w:spacing w:line="480" w:lineRule="auto"/>
        <w:rPr>
          <w:rFonts w:ascii="Times" w:hAnsi="Times"/>
        </w:rPr>
      </w:pPr>
      <w:r w:rsidRPr="00B9543A">
        <w:rPr>
          <w:rFonts w:ascii="Times" w:hAnsi="Times"/>
        </w:rPr>
        <w:t>&gt; View(data7)</w:t>
      </w:r>
    </w:p>
    <w:p w14:paraId="5B126744" w14:textId="124AA4DA" w:rsidR="00B9543A" w:rsidRDefault="00E7282D" w:rsidP="00E52172">
      <w:pPr>
        <w:spacing w:line="480" w:lineRule="auto"/>
        <w:rPr>
          <w:rFonts w:ascii="Times" w:hAnsi="Times"/>
          <w:u w:val="single"/>
        </w:rPr>
      </w:pPr>
      <w:r w:rsidRPr="00E7282D">
        <w:rPr>
          <w:rFonts w:ascii="Times" w:hAnsi="Times"/>
        </w:rPr>
        <w:t xml:space="preserve">2). </w:t>
      </w:r>
      <w:r w:rsidR="00B9543A">
        <w:rPr>
          <w:rFonts w:ascii="Times" w:hAnsi="Times"/>
          <w:u w:val="single"/>
        </w:rPr>
        <w:t>SD:</w:t>
      </w:r>
    </w:p>
    <w:p w14:paraId="414071E8" w14:textId="77777777" w:rsidR="00E7282D" w:rsidRPr="00E7282D" w:rsidRDefault="00E7282D" w:rsidP="00E7282D">
      <w:pPr>
        <w:spacing w:line="480" w:lineRule="auto"/>
        <w:rPr>
          <w:rFonts w:ascii="Times" w:hAnsi="Times"/>
        </w:rPr>
      </w:pPr>
      <w:r w:rsidRPr="00E7282D">
        <w:rPr>
          <w:rFonts w:ascii="Times" w:hAnsi="Times"/>
        </w:rPr>
        <w:t xml:space="preserve">&gt; </w:t>
      </w:r>
      <w:proofErr w:type="spellStart"/>
      <w:r w:rsidRPr="00E7282D">
        <w:rPr>
          <w:rFonts w:ascii="Times" w:hAnsi="Times"/>
        </w:rPr>
        <w:t>sddf</w:t>
      </w:r>
      <w:proofErr w:type="spellEnd"/>
      <w:r w:rsidRPr="00E7282D">
        <w:rPr>
          <w:rFonts w:ascii="Times" w:hAnsi="Times"/>
        </w:rPr>
        <w:t>&lt;-</w:t>
      </w:r>
      <w:proofErr w:type="spellStart"/>
      <w:proofErr w:type="gramStart"/>
      <w:r w:rsidRPr="00E7282D">
        <w:rPr>
          <w:rFonts w:ascii="Times" w:hAnsi="Times"/>
        </w:rPr>
        <w:t>data.frame</w:t>
      </w:r>
      <w:proofErr w:type="spellEnd"/>
      <w:proofErr w:type="gramEnd"/>
      <w:r w:rsidRPr="00E7282D">
        <w:rPr>
          <w:rFonts w:ascii="Times" w:hAnsi="Times"/>
        </w:rPr>
        <w:t>(</w:t>
      </w:r>
      <w:proofErr w:type="spellStart"/>
      <w:r w:rsidRPr="00E7282D">
        <w:rPr>
          <w:rFonts w:ascii="Times" w:hAnsi="Times"/>
        </w:rPr>
        <w:t>sd</w:t>
      </w:r>
      <w:proofErr w:type="spellEnd"/>
      <w:r w:rsidRPr="00E7282D">
        <w:rPr>
          <w:rFonts w:ascii="Times" w:hAnsi="Times"/>
        </w:rPr>
        <w:t>(data12$x))</w:t>
      </w:r>
    </w:p>
    <w:p w14:paraId="700AC7CD" w14:textId="605EA067" w:rsidR="00E7282D" w:rsidRDefault="00E7282D" w:rsidP="00E7282D">
      <w:pPr>
        <w:spacing w:line="480" w:lineRule="auto"/>
        <w:rPr>
          <w:rFonts w:ascii="Times" w:hAnsi="Times"/>
        </w:rPr>
      </w:pPr>
      <w:r w:rsidRPr="00E7282D">
        <w:rPr>
          <w:rFonts w:ascii="Times" w:hAnsi="Times"/>
        </w:rPr>
        <w:t>&gt; View(</w:t>
      </w:r>
      <w:proofErr w:type="spellStart"/>
      <w:r w:rsidRPr="00E7282D">
        <w:rPr>
          <w:rFonts w:ascii="Times" w:hAnsi="Times"/>
        </w:rPr>
        <w:t>sddf</w:t>
      </w:r>
      <w:proofErr w:type="spellEnd"/>
      <w:r w:rsidRPr="00E7282D">
        <w:rPr>
          <w:rFonts w:ascii="Times" w:hAnsi="Times"/>
        </w:rPr>
        <w:t>)</w:t>
      </w:r>
    </w:p>
    <w:p w14:paraId="54A2FE36" w14:textId="0E620AE1" w:rsidR="00E7282D" w:rsidRPr="00E7282D" w:rsidRDefault="00E7282D" w:rsidP="00E7282D">
      <w:pPr>
        <w:spacing w:line="480" w:lineRule="auto"/>
        <w:rPr>
          <w:rFonts w:ascii="Times" w:hAnsi="Times"/>
        </w:rPr>
      </w:pPr>
      <w:r>
        <w:rPr>
          <w:rFonts w:ascii="Times" w:hAnsi="Times"/>
          <w:noProof/>
        </w:rPr>
        <w:drawing>
          <wp:inline distT="0" distB="0" distL="0" distR="0" wp14:anchorId="62481AB3" wp14:editId="55E5DA2C">
            <wp:extent cx="1841500" cy="7112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5-17 at 23.28.05.png"/>
                    <pic:cNvPicPr/>
                  </pic:nvPicPr>
                  <pic:blipFill>
                    <a:blip r:embed="rId22">
                      <a:extLst>
                        <a:ext uri="{28A0092B-C50C-407E-A947-70E740481C1C}">
                          <a14:useLocalDpi xmlns:a14="http://schemas.microsoft.com/office/drawing/2010/main" val="0"/>
                        </a:ext>
                      </a:extLst>
                    </a:blip>
                    <a:stretch>
                      <a:fillRect/>
                    </a:stretch>
                  </pic:blipFill>
                  <pic:spPr>
                    <a:xfrm>
                      <a:off x="0" y="0"/>
                      <a:ext cx="1841500" cy="711200"/>
                    </a:xfrm>
                    <a:prstGeom prst="rect">
                      <a:avLst/>
                    </a:prstGeom>
                  </pic:spPr>
                </pic:pic>
              </a:graphicData>
            </a:graphic>
          </wp:inline>
        </w:drawing>
      </w:r>
    </w:p>
    <w:p w14:paraId="1395F437" w14:textId="77777777" w:rsidR="00E52172" w:rsidRPr="00B9543A" w:rsidRDefault="00E52172" w:rsidP="00710EF8">
      <w:pPr>
        <w:spacing w:line="480" w:lineRule="auto"/>
        <w:rPr>
          <w:rFonts w:ascii="Times" w:hAnsi="Times"/>
        </w:rPr>
      </w:pPr>
    </w:p>
    <w:p w14:paraId="1C8D5F50" w14:textId="77777777" w:rsidR="00134FE5" w:rsidRPr="00B9543A" w:rsidRDefault="00134FE5" w:rsidP="00710EF8">
      <w:pPr>
        <w:spacing w:line="480" w:lineRule="auto"/>
        <w:rPr>
          <w:rFonts w:ascii="Times" w:hAnsi="Times"/>
          <w:u w:val="single"/>
        </w:rPr>
      </w:pPr>
      <w:bookmarkStart w:id="0" w:name="_GoBack"/>
      <w:bookmarkEnd w:id="0"/>
    </w:p>
    <w:sectPr w:rsidR="00134FE5" w:rsidRPr="00B9543A" w:rsidSect="00710EF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E5B641C"/>
    <w:multiLevelType w:val="hybridMultilevel"/>
    <w:tmpl w:val="E6169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D5"/>
    <w:rsid w:val="0009240D"/>
    <w:rsid w:val="000D4313"/>
    <w:rsid w:val="00134FE5"/>
    <w:rsid w:val="0015632F"/>
    <w:rsid w:val="00170214"/>
    <w:rsid w:val="002137D4"/>
    <w:rsid w:val="00223117"/>
    <w:rsid w:val="00261F6D"/>
    <w:rsid w:val="00262DDE"/>
    <w:rsid w:val="00263CE7"/>
    <w:rsid w:val="002B3FB7"/>
    <w:rsid w:val="002D0369"/>
    <w:rsid w:val="002D5014"/>
    <w:rsid w:val="002E34B2"/>
    <w:rsid w:val="00302FCD"/>
    <w:rsid w:val="00311D98"/>
    <w:rsid w:val="00334992"/>
    <w:rsid w:val="00337435"/>
    <w:rsid w:val="003930E3"/>
    <w:rsid w:val="00454F35"/>
    <w:rsid w:val="0046026A"/>
    <w:rsid w:val="004A73DD"/>
    <w:rsid w:val="004B4967"/>
    <w:rsid w:val="0050742B"/>
    <w:rsid w:val="0056575B"/>
    <w:rsid w:val="006065B2"/>
    <w:rsid w:val="0066456E"/>
    <w:rsid w:val="006D01B4"/>
    <w:rsid w:val="00710EF8"/>
    <w:rsid w:val="0071743D"/>
    <w:rsid w:val="00756507"/>
    <w:rsid w:val="007669E9"/>
    <w:rsid w:val="007C02FB"/>
    <w:rsid w:val="007C5C11"/>
    <w:rsid w:val="00840DD9"/>
    <w:rsid w:val="009705D5"/>
    <w:rsid w:val="00985888"/>
    <w:rsid w:val="009D794F"/>
    <w:rsid w:val="00A54BB2"/>
    <w:rsid w:val="00AA050D"/>
    <w:rsid w:val="00AB62CC"/>
    <w:rsid w:val="00AD7575"/>
    <w:rsid w:val="00B0112E"/>
    <w:rsid w:val="00B32FD0"/>
    <w:rsid w:val="00B4057C"/>
    <w:rsid w:val="00B63083"/>
    <w:rsid w:val="00B86C18"/>
    <w:rsid w:val="00B9543A"/>
    <w:rsid w:val="00BB1140"/>
    <w:rsid w:val="00BC2CB8"/>
    <w:rsid w:val="00BF2D87"/>
    <w:rsid w:val="00C053F2"/>
    <w:rsid w:val="00C10809"/>
    <w:rsid w:val="00C17EC2"/>
    <w:rsid w:val="00C572F5"/>
    <w:rsid w:val="00C657AE"/>
    <w:rsid w:val="00C75F38"/>
    <w:rsid w:val="00CC1CE8"/>
    <w:rsid w:val="00CC33E1"/>
    <w:rsid w:val="00CD0A6E"/>
    <w:rsid w:val="00CD2ADE"/>
    <w:rsid w:val="00CD5E87"/>
    <w:rsid w:val="00CD6730"/>
    <w:rsid w:val="00D24927"/>
    <w:rsid w:val="00D47F14"/>
    <w:rsid w:val="00D543A6"/>
    <w:rsid w:val="00DF7D7D"/>
    <w:rsid w:val="00E01D05"/>
    <w:rsid w:val="00E109D9"/>
    <w:rsid w:val="00E1324D"/>
    <w:rsid w:val="00E13C31"/>
    <w:rsid w:val="00E1542B"/>
    <w:rsid w:val="00E52172"/>
    <w:rsid w:val="00E56DF9"/>
    <w:rsid w:val="00E6522C"/>
    <w:rsid w:val="00E7282D"/>
    <w:rsid w:val="00EE1B23"/>
    <w:rsid w:val="00F143EC"/>
    <w:rsid w:val="00F361A9"/>
    <w:rsid w:val="00F538CD"/>
    <w:rsid w:val="00F91CDB"/>
    <w:rsid w:val="00FC3277"/>
    <w:rsid w:val="00FF3E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331C"/>
  <w15:chartTrackingRefBased/>
  <w15:docId w15:val="{540CE16C-8ADE-49E4-95E7-1CE78CAB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794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8CD"/>
    <w:rPr>
      <w:color w:val="0563C1" w:themeColor="hyperlink"/>
      <w:u w:val="single"/>
    </w:rPr>
  </w:style>
  <w:style w:type="paragraph" w:customStyle="1" w:styleId="Default">
    <w:name w:val="Default"/>
    <w:rsid w:val="00F538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5C11"/>
    <w:pPr>
      <w:spacing w:after="160" w:line="480" w:lineRule="auto"/>
      <w:ind w:left="720"/>
      <w:contextualSpacing/>
    </w:pPr>
    <w:rPr>
      <w:rFonts w:asciiTheme="minorHAnsi" w:hAnsiTheme="minorHAnsi" w:cstheme="minorBidi"/>
      <w:sz w:val="22"/>
      <w:szCs w:val="22"/>
    </w:rPr>
  </w:style>
  <w:style w:type="paragraph" w:styleId="NoSpacing">
    <w:name w:val="No Spacing"/>
    <w:link w:val="NoSpacingChar"/>
    <w:uiPriority w:val="1"/>
    <w:qFormat/>
    <w:rsid w:val="0046026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6026A"/>
    <w:rPr>
      <w:rFonts w:eastAsiaTheme="minorEastAsia"/>
      <w:lang w:eastAsia="zh-CN"/>
    </w:rPr>
  </w:style>
  <w:style w:type="character" w:styleId="FollowedHyperlink">
    <w:name w:val="FollowedHyperlink"/>
    <w:basedOn w:val="DefaultParagraphFont"/>
    <w:uiPriority w:val="99"/>
    <w:semiHidden/>
    <w:unhideWhenUsed/>
    <w:rsid w:val="00FC3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07598">
      <w:bodyDiv w:val="1"/>
      <w:marLeft w:val="0"/>
      <w:marRight w:val="0"/>
      <w:marTop w:val="0"/>
      <w:marBottom w:val="0"/>
      <w:divBdr>
        <w:top w:val="none" w:sz="0" w:space="0" w:color="auto"/>
        <w:left w:val="none" w:sz="0" w:space="0" w:color="auto"/>
        <w:bottom w:val="none" w:sz="0" w:space="0" w:color="auto"/>
        <w:right w:val="none" w:sz="0" w:space="0" w:color="auto"/>
      </w:divBdr>
    </w:div>
    <w:div w:id="17477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xdata.com/nysedata/asp/factbook/viewer_edition.asp?mode=tables&amp;key=333&amp;category=5"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finance.zacks.com/new-york-stock-exchange-largest-stock-market-world-5426.html" TargetMode="External"/><Relationship Id="rId11" Type="http://schemas.openxmlformats.org/officeDocument/2006/relationships/hyperlink" Target="http://www.businessinsider.com/global-stock-market-capitalization-chart-2014-11?IR=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https://www.kaggle.com/dgawlik/ny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92810-C51D-B240-A59B-4688756D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1216</Words>
  <Characters>6935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BREAKING DOWN “new york stock exchange - NYSE”</vt:lpstr>
    </vt:vector>
  </TitlesOfParts>
  <Company>Cal State L.A.</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DOWN “new york stock exchange - NYSE”</dc:title>
  <dc:subject>SUBMITTED TO: DR. SHILPA BALAN</dc:subject>
  <dc:creator>Manali Joshi</dc:creator>
  <cp:keywords/>
  <dc:description/>
  <cp:lastModifiedBy>Joshi, Manali B</cp:lastModifiedBy>
  <cp:revision>41</cp:revision>
  <dcterms:created xsi:type="dcterms:W3CDTF">2016-02-02T05:30:00Z</dcterms:created>
  <dcterms:modified xsi:type="dcterms:W3CDTF">2017-05-18T06:29:00Z</dcterms:modified>
  <cp:category>CIS: 5270 – Business Intelligence</cp:category>
</cp:coreProperties>
</file>